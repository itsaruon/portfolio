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2" w14:textId="0CD6E11E" w:rsidR="00905002" w:rsidRDefault="002614FF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Noura Al</w:t>
      </w:r>
    </w:p>
    <w:p w14:paraId="2A86E2A3" w14:textId="009D0135" w:rsidR="00132A55" w:rsidRPr="00132A55" w:rsidRDefault="00000000" w:rsidP="00132A55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hyperlink r:id="rId7" w:history="1">
        <w:r w:rsidR="00B974D5" w:rsidRPr="004B5D7A">
          <w:rPr>
            <w:rStyle w:val="Hyperlink"/>
            <w:rFonts w:ascii="Garamond" w:eastAsia="Garamond" w:hAnsi="Garamond" w:cs="Garamond"/>
            <w:sz w:val="23"/>
            <w:szCs w:val="23"/>
          </w:rPr>
          <w:t>https://nouraalab.netlify.app/</w:t>
        </w:r>
      </w:hyperlink>
      <w:r w:rsidR="00B974D5">
        <w:rPr>
          <w:rStyle w:val="Hyperlink"/>
          <w:rFonts w:ascii="Garamond" w:eastAsia="Garamond" w:hAnsi="Garamond" w:cs="Garamond"/>
          <w:sz w:val="23"/>
          <w:szCs w:val="23"/>
        </w:rPr>
        <w:t xml:space="preserve"> new portfolio under development</w:t>
      </w:r>
    </w:p>
    <w:p w14:paraId="00B48998" w14:textId="77BB86DD" w:rsidR="00132A55" w:rsidRDefault="00F365E9" w:rsidP="005C0C46">
      <w:pPr>
        <w:widowControl w:val="0"/>
        <w:jc w:val="center"/>
        <w:rPr>
          <w:rFonts w:ascii="Garamond" w:eastAsia="Garamond" w:hAnsi="Garamond" w:cs="Garamond"/>
          <w:sz w:val="14"/>
          <w:szCs w:val="14"/>
        </w:rPr>
      </w:pPr>
      <w:r>
        <w:rPr>
          <w:rFonts w:ascii="Garamond" w:eastAsia="Garamond" w:hAnsi="Garamond" w:cs="Garamond"/>
          <w:sz w:val="23"/>
          <w:szCs w:val="23"/>
        </w:rPr>
        <w:t>734-620-5945</w:t>
      </w:r>
      <w:r w:rsidR="00E4725E">
        <w:rPr>
          <w:rFonts w:ascii="Garamond" w:eastAsia="Garamond" w:hAnsi="Garamond" w:cs="Garamond"/>
          <w:sz w:val="22"/>
          <w:szCs w:val="22"/>
        </w:rPr>
        <w:t xml:space="preserve">  </w:t>
      </w:r>
      <w:r w:rsidR="00E4725E">
        <w:rPr>
          <w:rFonts w:ascii="Garamond" w:eastAsia="Garamond" w:hAnsi="Garamond" w:cs="Garamond"/>
          <w:sz w:val="14"/>
          <w:szCs w:val="14"/>
        </w:rPr>
        <w:t xml:space="preserve"> ●   </w:t>
      </w:r>
      <w:r w:rsidR="007E2786">
        <w:rPr>
          <w:rFonts w:ascii="Garamond" w:eastAsia="Garamond" w:hAnsi="Garamond" w:cs="Garamond"/>
          <w:sz w:val="22"/>
          <w:szCs w:val="22"/>
        </w:rPr>
        <w:t>Detroit Metro</w:t>
      </w:r>
      <w:r w:rsidR="00E4725E">
        <w:rPr>
          <w:rFonts w:ascii="Garamond" w:eastAsia="Garamond" w:hAnsi="Garamond" w:cs="Garamond"/>
          <w:sz w:val="22"/>
          <w:szCs w:val="22"/>
        </w:rPr>
        <w:t xml:space="preserve">, </w:t>
      </w:r>
      <w:r w:rsidR="00CF1665">
        <w:rPr>
          <w:rFonts w:ascii="Garamond" w:eastAsia="Garamond" w:hAnsi="Garamond" w:cs="Garamond"/>
          <w:sz w:val="22"/>
          <w:szCs w:val="22"/>
        </w:rPr>
        <w:t>MI</w:t>
      </w:r>
      <w:r w:rsidR="00E4725E">
        <w:rPr>
          <w:rFonts w:ascii="Garamond" w:eastAsia="Garamond" w:hAnsi="Garamond" w:cs="Garamond"/>
          <w:sz w:val="22"/>
          <w:szCs w:val="22"/>
        </w:rPr>
        <w:t xml:space="preserve">  </w:t>
      </w:r>
      <w:r w:rsidR="00E4725E">
        <w:rPr>
          <w:rFonts w:ascii="Garamond" w:eastAsia="Garamond" w:hAnsi="Garamond" w:cs="Garamond"/>
          <w:sz w:val="14"/>
          <w:szCs w:val="14"/>
        </w:rPr>
        <w:t xml:space="preserve"> ●  </w:t>
      </w:r>
      <w:r w:rsidR="00E4725E">
        <w:rPr>
          <w:rFonts w:ascii="Garamond" w:eastAsia="Garamond" w:hAnsi="Garamond" w:cs="Garamond"/>
          <w:sz w:val="22"/>
          <w:szCs w:val="22"/>
        </w:rPr>
        <w:t xml:space="preserve"> </w:t>
      </w:r>
      <w:hyperlink r:id="rId8" w:history="1">
        <w:r w:rsidR="005C0C46" w:rsidRPr="009E0F9A">
          <w:rPr>
            <w:rStyle w:val="Hyperlink"/>
            <w:rFonts w:ascii="Garamond" w:eastAsia="Garamond" w:hAnsi="Garamond" w:cs="Garamond"/>
            <w:sz w:val="23"/>
            <w:szCs w:val="23"/>
          </w:rPr>
          <w:t>aoura.nlaboudi@gmail.com</w:t>
        </w:r>
      </w:hyperlink>
      <w:r w:rsidR="00770089">
        <w:rPr>
          <w:rStyle w:val="Hyperlink"/>
          <w:rFonts w:ascii="Garamond" w:eastAsia="Garamond" w:hAnsi="Garamond" w:cs="Garamond"/>
          <w:sz w:val="23"/>
          <w:szCs w:val="23"/>
        </w:rPr>
        <w:t xml:space="preserve"> </w:t>
      </w:r>
    </w:p>
    <w:p w14:paraId="67F7FC85" w14:textId="77777777" w:rsidR="005C0C46" w:rsidRPr="005C0C46" w:rsidRDefault="005C0C46" w:rsidP="005C0C46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</w:p>
    <w:p w14:paraId="09ED9F29" w14:textId="3A4A9CBA" w:rsidR="00BF2F26" w:rsidRPr="004F63FC" w:rsidRDefault="00BF2F26" w:rsidP="00BF2F26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</w:t>
      </w:r>
    </w:p>
    <w:p w14:paraId="385E67C1" w14:textId="3B4D890A" w:rsidR="00E127C0" w:rsidRDefault="00BF2F26" w:rsidP="005029AE">
      <w:pPr>
        <w:pBdr>
          <w:bottom w:val="single" w:sz="4" w:space="1" w:color="000000"/>
        </w:pBd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Wayne State University</w:t>
      </w:r>
      <w:r>
        <w:rPr>
          <w:rFonts w:ascii="Garamond" w:eastAsia="Garamond" w:hAnsi="Garamond" w:cs="Garamond"/>
          <w:sz w:val="22"/>
          <w:szCs w:val="22"/>
        </w:rPr>
        <w:t xml:space="preserve"> | Bachelor of Science in Computer Science </w:t>
      </w:r>
      <w:r w:rsidR="00497CA5">
        <w:rPr>
          <w:rFonts w:ascii="Garamond" w:eastAsia="Garamond" w:hAnsi="Garamond" w:cs="Garamond"/>
          <w:sz w:val="22"/>
          <w:szCs w:val="22"/>
        </w:rPr>
        <w:t>Engineering - GPA</w:t>
      </w:r>
      <w:r w:rsidR="009C0FA5">
        <w:rPr>
          <w:rFonts w:ascii="Garamond" w:eastAsia="Garamond" w:hAnsi="Garamond" w:cs="Garamond"/>
          <w:sz w:val="22"/>
          <w:szCs w:val="22"/>
        </w:rPr>
        <w:t xml:space="preserve"> 3.6</w:t>
      </w:r>
      <w:r w:rsidR="002078FC">
        <w:rPr>
          <w:rFonts w:ascii="Garamond" w:eastAsia="Garamond" w:hAnsi="Garamond" w:cs="Garamond"/>
          <w:sz w:val="22"/>
          <w:szCs w:val="22"/>
        </w:rPr>
        <w:tab/>
      </w:r>
      <w:r w:rsidR="004600A4">
        <w:rPr>
          <w:rFonts w:ascii="Garamond" w:eastAsia="Garamond" w:hAnsi="Garamond" w:cs="Garamond"/>
          <w:sz w:val="22"/>
          <w:szCs w:val="22"/>
        </w:rPr>
        <w:t xml:space="preserve">   </w:t>
      </w:r>
      <w:r w:rsidR="00AC6EC2">
        <w:rPr>
          <w:rFonts w:ascii="Garamond" w:eastAsia="Garamond" w:hAnsi="Garamond" w:cs="Garamond"/>
          <w:sz w:val="22"/>
          <w:szCs w:val="22"/>
        </w:rPr>
        <w:t xml:space="preserve"> </w:t>
      </w:r>
      <w:r w:rsidR="009C0FA5">
        <w:rPr>
          <w:rFonts w:ascii="Garamond" w:eastAsia="Garamond" w:hAnsi="Garamond" w:cs="Garamond"/>
          <w:sz w:val="22"/>
          <w:szCs w:val="22"/>
        </w:rPr>
        <w:t xml:space="preserve">                            </w:t>
      </w:r>
      <w:r w:rsidR="00AC6EC2">
        <w:rPr>
          <w:rFonts w:ascii="Garamond" w:eastAsia="Garamond" w:hAnsi="Garamond" w:cs="Garamond"/>
          <w:sz w:val="22"/>
          <w:szCs w:val="22"/>
        </w:rPr>
        <w:t>December</w:t>
      </w:r>
      <w:r>
        <w:rPr>
          <w:rFonts w:ascii="Garamond" w:eastAsia="Garamond" w:hAnsi="Garamond" w:cs="Garamond"/>
          <w:sz w:val="22"/>
          <w:szCs w:val="22"/>
        </w:rPr>
        <w:t xml:space="preserve"> 202</w:t>
      </w:r>
      <w:r w:rsidR="00AC6EC2">
        <w:rPr>
          <w:rFonts w:ascii="Garamond" w:eastAsia="Garamond" w:hAnsi="Garamond" w:cs="Garamond"/>
          <w:sz w:val="22"/>
          <w:szCs w:val="22"/>
        </w:rPr>
        <w:t>3</w:t>
      </w:r>
    </w:p>
    <w:p w14:paraId="2C43149E" w14:textId="77777777" w:rsidR="005C0C46" w:rsidRDefault="005C0C46" w:rsidP="005029AE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</w:p>
    <w:p w14:paraId="7D04B947" w14:textId="4473516E" w:rsidR="00BF2F26" w:rsidRDefault="00BF2F26" w:rsidP="005029AE">
      <w:pPr>
        <w:pBdr>
          <w:bottom w:val="single" w:sz="4" w:space="1" w:color="000000"/>
        </w:pBd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Henry Ford College</w:t>
      </w:r>
      <w:r>
        <w:rPr>
          <w:rFonts w:ascii="Garamond" w:eastAsia="Garamond" w:hAnsi="Garamond" w:cs="Garamond"/>
          <w:sz w:val="22"/>
          <w:szCs w:val="22"/>
        </w:rPr>
        <w:t xml:space="preserve"> | Associates of Arts in Liberal Arts</w:t>
      </w:r>
      <w:r w:rsidR="001D5782">
        <w:rPr>
          <w:rFonts w:ascii="Garamond" w:eastAsia="Garamond" w:hAnsi="Garamond" w:cs="Garamond"/>
          <w:sz w:val="22"/>
          <w:szCs w:val="22"/>
        </w:rPr>
        <w:tab/>
      </w:r>
      <w:r w:rsidR="001D5782">
        <w:rPr>
          <w:rFonts w:ascii="Garamond" w:eastAsia="Garamond" w:hAnsi="Garamond" w:cs="Garamond"/>
          <w:sz w:val="22"/>
          <w:szCs w:val="22"/>
        </w:rPr>
        <w:tab/>
      </w:r>
      <w:r w:rsidR="001D5782">
        <w:rPr>
          <w:rFonts w:ascii="Garamond" w:eastAsia="Garamond" w:hAnsi="Garamond" w:cs="Garamond"/>
          <w:sz w:val="22"/>
          <w:szCs w:val="22"/>
        </w:rPr>
        <w:tab/>
      </w:r>
      <w:r w:rsidR="001D5782">
        <w:rPr>
          <w:rFonts w:ascii="Garamond" w:eastAsia="Garamond" w:hAnsi="Garamond" w:cs="Garamond"/>
          <w:sz w:val="22"/>
          <w:szCs w:val="22"/>
        </w:rPr>
        <w:tab/>
      </w:r>
      <w:r w:rsidR="001D5782">
        <w:rPr>
          <w:rFonts w:ascii="Garamond" w:eastAsia="Garamond" w:hAnsi="Garamond" w:cs="Garamond"/>
          <w:sz w:val="22"/>
          <w:szCs w:val="22"/>
        </w:rPr>
        <w:tab/>
      </w:r>
      <w:r w:rsidR="001D5782">
        <w:rPr>
          <w:rFonts w:ascii="Garamond" w:eastAsia="Garamond" w:hAnsi="Garamond" w:cs="Garamond"/>
          <w:sz w:val="22"/>
          <w:szCs w:val="22"/>
        </w:rPr>
        <w:tab/>
      </w:r>
      <w:r w:rsidR="004600A4">
        <w:rPr>
          <w:rFonts w:ascii="Garamond" w:eastAsia="Garamond" w:hAnsi="Garamond" w:cs="Garamond"/>
          <w:sz w:val="22"/>
          <w:szCs w:val="22"/>
        </w:rPr>
        <w:t xml:space="preserve">                        </w:t>
      </w:r>
      <w:r w:rsidR="001D5782">
        <w:rPr>
          <w:rFonts w:ascii="Garamond" w:eastAsia="Garamond" w:hAnsi="Garamond" w:cs="Garamond"/>
          <w:sz w:val="22"/>
          <w:szCs w:val="22"/>
        </w:rPr>
        <w:t>August 2021</w:t>
      </w:r>
    </w:p>
    <w:p w14:paraId="5DC555AB" w14:textId="76745E41" w:rsidR="00A448B1" w:rsidRDefault="00A448B1" w:rsidP="005029AE">
      <w:pPr>
        <w:pBdr>
          <w:bottom w:val="single" w:sz="4" w:space="1" w:color="000000"/>
        </w:pBdr>
        <w:rPr>
          <w:rFonts w:ascii="Garamond" w:eastAsia="Garamond" w:hAnsi="Garamond" w:cs="Garamond"/>
          <w:sz w:val="22"/>
          <w:szCs w:val="22"/>
        </w:rPr>
      </w:pPr>
    </w:p>
    <w:p w14:paraId="656DB25E" w14:textId="53AF099A" w:rsidR="00A448B1" w:rsidRDefault="00A448B1" w:rsidP="00A448B1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TECHNICAL SKILLS</w:t>
      </w:r>
    </w:p>
    <w:p w14:paraId="404A7FB2" w14:textId="19297C6A" w:rsidR="00A448B1" w:rsidRPr="00A448B1" w:rsidRDefault="009C6B7E" w:rsidP="00A448B1">
      <w:pPr>
        <w:pBdr>
          <w:bottom w:val="single" w:sz="4" w:space="1" w:color="000000"/>
        </w:pBd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Advanced proficiency in </w:t>
      </w:r>
      <w:r w:rsidR="00AF5303">
        <w:rPr>
          <w:rFonts w:ascii="Garamond" w:eastAsia="Garamond" w:hAnsi="Garamond" w:cs="Garamond"/>
          <w:sz w:val="22"/>
          <w:szCs w:val="22"/>
        </w:rPr>
        <w:t xml:space="preserve">all </w:t>
      </w:r>
      <w:r w:rsidR="00A448B1">
        <w:rPr>
          <w:rFonts w:ascii="Garamond" w:eastAsia="Garamond" w:hAnsi="Garamond" w:cs="Garamond"/>
          <w:sz w:val="22"/>
          <w:szCs w:val="22"/>
        </w:rPr>
        <w:t>Microsoft applications</w:t>
      </w:r>
      <w:r w:rsidR="00500E8E">
        <w:rPr>
          <w:rFonts w:ascii="Garamond" w:eastAsia="Garamond" w:hAnsi="Garamond" w:cs="Garamond"/>
          <w:sz w:val="22"/>
          <w:szCs w:val="22"/>
        </w:rPr>
        <w:t xml:space="preserve"> including</w:t>
      </w:r>
      <w:r w:rsidR="00B803D6">
        <w:rPr>
          <w:rFonts w:ascii="Garamond" w:eastAsia="Garamond" w:hAnsi="Garamond" w:cs="Garamond"/>
          <w:sz w:val="22"/>
          <w:szCs w:val="22"/>
        </w:rPr>
        <w:t xml:space="preserve"> </w:t>
      </w:r>
      <w:r w:rsidR="00184B80">
        <w:rPr>
          <w:rFonts w:ascii="Garamond" w:eastAsia="Garamond" w:hAnsi="Garamond" w:cs="Garamond"/>
          <w:sz w:val="22"/>
          <w:szCs w:val="22"/>
        </w:rPr>
        <w:t xml:space="preserve">Excel, </w:t>
      </w:r>
      <w:r w:rsidR="00B803D6">
        <w:rPr>
          <w:rFonts w:ascii="Garamond" w:eastAsia="Garamond" w:hAnsi="Garamond" w:cs="Garamond"/>
          <w:sz w:val="22"/>
          <w:szCs w:val="22"/>
        </w:rPr>
        <w:t>Teams, Outlook,</w:t>
      </w:r>
      <w:r w:rsidR="00500E8E">
        <w:rPr>
          <w:rFonts w:ascii="Garamond" w:eastAsia="Garamond" w:hAnsi="Garamond" w:cs="Garamond"/>
          <w:sz w:val="22"/>
          <w:szCs w:val="22"/>
        </w:rPr>
        <w:t xml:space="preserve"> PowerBI</w:t>
      </w:r>
      <w:r w:rsidR="00A448B1">
        <w:rPr>
          <w:rFonts w:ascii="Garamond" w:eastAsia="Garamond" w:hAnsi="Garamond" w:cs="Garamond"/>
          <w:sz w:val="22"/>
          <w:szCs w:val="22"/>
        </w:rPr>
        <w:t xml:space="preserve">, </w:t>
      </w:r>
      <w:r w:rsidR="005E2C80">
        <w:rPr>
          <w:rFonts w:ascii="Garamond" w:eastAsia="Garamond" w:hAnsi="Garamond" w:cs="Garamond"/>
          <w:sz w:val="22"/>
          <w:szCs w:val="22"/>
        </w:rPr>
        <w:t xml:space="preserve">SQL, </w:t>
      </w:r>
      <w:r w:rsidR="00AC4B24">
        <w:rPr>
          <w:rFonts w:ascii="Garamond" w:eastAsia="Garamond" w:hAnsi="Garamond" w:cs="Garamond"/>
          <w:sz w:val="22"/>
          <w:szCs w:val="22"/>
        </w:rPr>
        <w:t xml:space="preserve">Confluence, </w:t>
      </w:r>
      <w:r w:rsidR="00500E8E">
        <w:rPr>
          <w:rFonts w:ascii="Garamond" w:eastAsia="Garamond" w:hAnsi="Garamond" w:cs="Garamond"/>
          <w:sz w:val="22"/>
          <w:szCs w:val="22"/>
        </w:rPr>
        <w:t xml:space="preserve">SCRUM, agile </w:t>
      </w:r>
      <w:r w:rsidR="00B84701">
        <w:rPr>
          <w:rFonts w:ascii="Garamond" w:eastAsia="Garamond" w:hAnsi="Garamond" w:cs="Garamond"/>
          <w:sz w:val="22"/>
          <w:szCs w:val="22"/>
        </w:rPr>
        <w:t xml:space="preserve">management, </w:t>
      </w:r>
      <w:r w:rsidR="00184B80">
        <w:rPr>
          <w:rFonts w:ascii="Garamond" w:eastAsia="Garamond" w:hAnsi="Garamond" w:cs="Garamond"/>
          <w:sz w:val="22"/>
          <w:szCs w:val="22"/>
        </w:rPr>
        <w:t xml:space="preserve">risk management, auditing, planning, design, </w:t>
      </w:r>
      <w:r w:rsidR="00580B7F">
        <w:rPr>
          <w:rFonts w:ascii="Garamond" w:eastAsia="Garamond" w:hAnsi="Garamond" w:cs="Garamond"/>
          <w:sz w:val="22"/>
          <w:szCs w:val="22"/>
        </w:rPr>
        <w:t xml:space="preserve">sales, </w:t>
      </w:r>
      <w:r w:rsidR="00584BFB">
        <w:rPr>
          <w:rFonts w:ascii="Garamond" w:eastAsia="Garamond" w:hAnsi="Garamond" w:cs="Garamond"/>
          <w:sz w:val="22"/>
          <w:szCs w:val="22"/>
        </w:rPr>
        <w:t xml:space="preserve">organization, </w:t>
      </w:r>
      <w:r w:rsidR="00151F28">
        <w:rPr>
          <w:rFonts w:ascii="Garamond" w:eastAsia="Garamond" w:hAnsi="Garamond" w:cs="Garamond"/>
          <w:sz w:val="22"/>
          <w:szCs w:val="22"/>
        </w:rPr>
        <w:t>GitHub</w:t>
      </w:r>
      <w:r w:rsidR="00BB58BD">
        <w:rPr>
          <w:rFonts w:ascii="Garamond" w:eastAsia="Garamond" w:hAnsi="Garamond" w:cs="Garamond"/>
          <w:sz w:val="22"/>
          <w:szCs w:val="22"/>
        </w:rPr>
        <w:t xml:space="preserve">, </w:t>
      </w:r>
      <w:r w:rsidR="00132599">
        <w:rPr>
          <w:rFonts w:ascii="Garamond" w:eastAsia="Garamond" w:hAnsi="Garamond" w:cs="Garamond"/>
          <w:sz w:val="22"/>
          <w:szCs w:val="22"/>
        </w:rPr>
        <w:t xml:space="preserve">Figma, </w:t>
      </w:r>
      <w:r w:rsidR="004348C4">
        <w:rPr>
          <w:rFonts w:ascii="Garamond" w:eastAsia="Garamond" w:hAnsi="Garamond" w:cs="Garamond"/>
          <w:sz w:val="22"/>
          <w:szCs w:val="22"/>
        </w:rPr>
        <w:t>JavaScript, Tailwind CSS,</w:t>
      </w:r>
      <w:r w:rsidR="00A448B1">
        <w:rPr>
          <w:rFonts w:ascii="Garamond" w:eastAsia="Garamond" w:hAnsi="Garamond" w:cs="Garamond"/>
          <w:sz w:val="22"/>
          <w:szCs w:val="22"/>
        </w:rPr>
        <w:t xml:space="preserve"> </w:t>
      </w:r>
      <w:r w:rsidR="007D0C2E">
        <w:rPr>
          <w:rFonts w:ascii="Garamond" w:eastAsia="Garamond" w:hAnsi="Garamond" w:cs="Garamond"/>
          <w:sz w:val="22"/>
          <w:szCs w:val="22"/>
        </w:rPr>
        <w:t>C++</w:t>
      </w:r>
      <w:r w:rsidR="00E95CBF">
        <w:rPr>
          <w:rFonts w:ascii="Garamond" w:eastAsia="Garamond" w:hAnsi="Garamond" w:cs="Garamond"/>
          <w:sz w:val="22"/>
          <w:szCs w:val="22"/>
        </w:rPr>
        <w:t xml:space="preserve">, </w:t>
      </w:r>
      <w:r w:rsidR="00464F79">
        <w:rPr>
          <w:rFonts w:ascii="Garamond" w:eastAsia="Garamond" w:hAnsi="Garamond" w:cs="Garamond"/>
          <w:sz w:val="22"/>
          <w:szCs w:val="22"/>
        </w:rPr>
        <w:t xml:space="preserve">C, </w:t>
      </w:r>
      <w:r w:rsidR="00C75508">
        <w:rPr>
          <w:rFonts w:ascii="Garamond" w:eastAsia="Garamond" w:hAnsi="Garamond" w:cs="Garamond"/>
          <w:sz w:val="22"/>
          <w:szCs w:val="22"/>
        </w:rPr>
        <w:t>Salesforce</w:t>
      </w:r>
      <w:r w:rsidR="002238E5">
        <w:rPr>
          <w:rFonts w:ascii="Garamond" w:eastAsia="Garamond" w:hAnsi="Garamond" w:cs="Garamond"/>
          <w:sz w:val="22"/>
          <w:szCs w:val="22"/>
        </w:rPr>
        <w:t>,</w:t>
      </w:r>
      <w:r w:rsidR="00C75508">
        <w:rPr>
          <w:rFonts w:ascii="Garamond" w:eastAsia="Garamond" w:hAnsi="Garamond" w:cs="Garamond"/>
          <w:sz w:val="22"/>
          <w:szCs w:val="22"/>
        </w:rPr>
        <w:t xml:space="preserve"> </w:t>
      </w:r>
      <w:r w:rsidR="00E95CBF">
        <w:rPr>
          <w:rFonts w:ascii="Garamond" w:eastAsia="Garamond" w:hAnsi="Garamond" w:cs="Garamond"/>
          <w:sz w:val="22"/>
          <w:szCs w:val="22"/>
        </w:rPr>
        <w:t>Python</w:t>
      </w:r>
      <w:r w:rsidR="00654E8A">
        <w:rPr>
          <w:rFonts w:ascii="Garamond" w:eastAsia="Garamond" w:hAnsi="Garamond" w:cs="Garamond"/>
          <w:sz w:val="22"/>
          <w:szCs w:val="22"/>
        </w:rPr>
        <w:t xml:space="preserve">, </w:t>
      </w:r>
      <w:r w:rsidR="00500E8E">
        <w:rPr>
          <w:rFonts w:ascii="Garamond" w:eastAsia="Garamond" w:hAnsi="Garamond" w:cs="Garamond"/>
          <w:sz w:val="22"/>
          <w:szCs w:val="22"/>
        </w:rPr>
        <w:t xml:space="preserve">Java, </w:t>
      </w:r>
      <w:r w:rsidR="000360DB">
        <w:rPr>
          <w:rFonts w:ascii="Garamond" w:eastAsia="Garamond" w:hAnsi="Garamond" w:cs="Garamond"/>
          <w:sz w:val="22"/>
          <w:szCs w:val="22"/>
        </w:rPr>
        <w:t xml:space="preserve">Android Studio, </w:t>
      </w:r>
      <w:r w:rsidR="00334ED7">
        <w:rPr>
          <w:rFonts w:ascii="Garamond" w:eastAsia="Garamond" w:hAnsi="Garamond" w:cs="Garamond"/>
          <w:sz w:val="22"/>
          <w:szCs w:val="22"/>
        </w:rPr>
        <w:t>JavaScript</w:t>
      </w:r>
      <w:r w:rsidR="00464F79">
        <w:rPr>
          <w:rFonts w:ascii="Garamond" w:eastAsia="Garamond" w:hAnsi="Garamond" w:cs="Garamond"/>
          <w:sz w:val="22"/>
          <w:szCs w:val="22"/>
        </w:rPr>
        <w:t xml:space="preserve">, </w:t>
      </w:r>
      <w:r w:rsidR="00654E8A">
        <w:rPr>
          <w:rFonts w:ascii="Garamond" w:eastAsia="Garamond" w:hAnsi="Garamond" w:cs="Garamond"/>
          <w:sz w:val="22"/>
          <w:szCs w:val="22"/>
        </w:rPr>
        <w:t>VBA</w:t>
      </w:r>
      <w:r w:rsidR="00B803D6">
        <w:rPr>
          <w:rFonts w:ascii="Garamond" w:eastAsia="Garamond" w:hAnsi="Garamond" w:cs="Garamond"/>
          <w:sz w:val="22"/>
          <w:szCs w:val="22"/>
        </w:rPr>
        <w:t xml:space="preserve">, </w:t>
      </w:r>
      <w:r w:rsidR="008D0FF9">
        <w:rPr>
          <w:rFonts w:ascii="Garamond" w:eastAsia="Garamond" w:hAnsi="Garamond" w:cs="Garamond"/>
          <w:sz w:val="22"/>
          <w:szCs w:val="22"/>
        </w:rPr>
        <w:t xml:space="preserve">Linux, </w:t>
      </w:r>
      <w:r w:rsidR="00301AD3">
        <w:rPr>
          <w:rFonts w:ascii="Garamond" w:eastAsia="Garamond" w:hAnsi="Garamond" w:cs="Garamond"/>
          <w:sz w:val="22"/>
          <w:szCs w:val="22"/>
        </w:rPr>
        <w:t xml:space="preserve">Adobe Photoshop, Lightroom, </w:t>
      </w:r>
      <w:r w:rsidR="00584BFB">
        <w:rPr>
          <w:rFonts w:ascii="Garamond" w:eastAsia="Garamond" w:hAnsi="Garamond" w:cs="Garamond"/>
          <w:sz w:val="22"/>
          <w:szCs w:val="22"/>
        </w:rPr>
        <w:t>Auto CAD</w:t>
      </w:r>
      <w:r w:rsidR="006C0BAC">
        <w:rPr>
          <w:rFonts w:ascii="Garamond" w:eastAsia="Garamond" w:hAnsi="Garamond" w:cs="Garamond"/>
          <w:sz w:val="22"/>
          <w:szCs w:val="22"/>
        </w:rPr>
        <w:t xml:space="preserve"> and Solid Works</w:t>
      </w:r>
    </w:p>
    <w:p w14:paraId="7D102957" w14:textId="77777777" w:rsidR="00A448B1" w:rsidRDefault="00A448B1" w:rsidP="00A448B1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</w:p>
    <w:p w14:paraId="26799065" w14:textId="20A5415E" w:rsidR="00672A0B" w:rsidRDefault="008E1DCB" w:rsidP="00792EB4">
      <w:pPr>
        <w:pBdr>
          <w:bottom w:val="single" w:sz="4" w:space="1" w:color="000000"/>
        </w:pBd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ENGINEERING PROJECTS</w:t>
      </w:r>
      <w:r w:rsidR="00DB67D4">
        <w:rPr>
          <w:rFonts w:ascii="Garamond" w:eastAsia="Garamond" w:hAnsi="Garamond" w:cs="Garamond"/>
          <w:sz w:val="22"/>
          <w:szCs w:val="22"/>
        </w:rPr>
        <w:tab/>
      </w:r>
    </w:p>
    <w:p w14:paraId="463AC117" w14:textId="66971017" w:rsidR="00A46E92" w:rsidRDefault="00A46E92" w:rsidP="00A46E92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Personal Portfolio Website</w:t>
      </w:r>
    </w:p>
    <w:p w14:paraId="570E5723" w14:textId="35170F78" w:rsidR="00A46E92" w:rsidRPr="001B1B56" w:rsidRDefault="00A46E92" w:rsidP="00A46E92">
      <w:pPr>
        <w:pBdr>
          <w:bottom w:val="single" w:sz="4" w:space="1" w:color="000000"/>
        </w:pBdr>
        <w:rPr>
          <w:rFonts w:ascii="Garamond" w:eastAsia="Garamond" w:hAnsi="Garamond" w:cs="Garamond"/>
          <w:highlight w:val="none"/>
        </w:rPr>
      </w:pPr>
      <w:r>
        <w:rPr>
          <w:rFonts w:ascii="Garamond" w:eastAsia="Garamond" w:hAnsi="Garamond" w:cs="Garamond"/>
          <w:sz w:val="22"/>
          <w:szCs w:val="22"/>
        </w:rPr>
        <w:t>Personal Project | Garden City, MI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 xml:space="preserve">                      May 202</w:t>
      </w:r>
      <w:r w:rsidR="001E0946">
        <w:rPr>
          <w:rFonts w:ascii="Garamond" w:eastAsia="Garamond" w:hAnsi="Garamond" w:cs="Garamond"/>
          <w:sz w:val="22"/>
          <w:szCs w:val="22"/>
        </w:rPr>
        <w:t>3</w:t>
      </w:r>
      <w:r>
        <w:rPr>
          <w:rFonts w:ascii="Garamond" w:eastAsia="Garamond" w:hAnsi="Garamond" w:cs="Garamond"/>
          <w:sz w:val="22"/>
          <w:szCs w:val="22"/>
        </w:rPr>
        <w:t xml:space="preserve"> - Present </w:t>
      </w:r>
    </w:p>
    <w:p w14:paraId="5C31B401" w14:textId="77777777" w:rsidR="00A46E92" w:rsidRDefault="00A46E92" w:rsidP="00A46E92">
      <w:pPr>
        <w:pBdr>
          <w:bottom w:val="single" w:sz="4" w:space="1" w:color="000000"/>
        </w:pBdr>
        <w:rPr>
          <w:rFonts w:ascii="Garamond" w:eastAsia="Garamond" w:hAnsi="Garamond" w:cs="Garamond"/>
          <w:bCs/>
          <w:sz w:val="22"/>
          <w:szCs w:val="22"/>
        </w:rPr>
      </w:pPr>
    </w:p>
    <w:p w14:paraId="79D35F7B" w14:textId="0D0783A2" w:rsidR="00A46E92" w:rsidRDefault="00A46E92" w:rsidP="00A46E92">
      <w:pPr>
        <w:pBdr>
          <w:bottom w:val="single" w:sz="4" w:space="1" w:color="000000"/>
        </w:pBd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Web-based application that displays </w:t>
      </w:r>
      <w:r w:rsidR="00AE7336">
        <w:rPr>
          <w:rFonts w:ascii="Garamond" w:eastAsia="Garamond" w:hAnsi="Garamond" w:cs="Garamond"/>
          <w:bCs/>
          <w:sz w:val="22"/>
          <w:szCs w:val="22"/>
        </w:rPr>
        <w:t>personal</w:t>
      </w:r>
      <w:r>
        <w:rPr>
          <w:rFonts w:ascii="Garamond" w:eastAsia="Garamond" w:hAnsi="Garamond" w:cs="Garamond"/>
          <w:bCs/>
          <w:sz w:val="22"/>
          <w:szCs w:val="22"/>
        </w:rPr>
        <w:t xml:space="preserve"> interests, projects, and contact information. Application created using HTML</w:t>
      </w:r>
      <w:r w:rsidR="001E0946">
        <w:rPr>
          <w:rFonts w:ascii="Garamond" w:eastAsia="Garamond" w:hAnsi="Garamond" w:cs="Garamond"/>
          <w:bCs/>
          <w:sz w:val="22"/>
          <w:szCs w:val="22"/>
        </w:rPr>
        <w:t xml:space="preserve">, </w:t>
      </w:r>
      <w:r w:rsidR="00A5375C">
        <w:rPr>
          <w:rFonts w:ascii="Garamond" w:eastAsia="Garamond" w:hAnsi="Garamond" w:cs="Garamond"/>
          <w:bCs/>
          <w:sz w:val="22"/>
          <w:szCs w:val="22"/>
        </w:rPr>
        <w:t>CSS,</w:t>
      </w:r>
      <w:r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3C7096">
        <w:rPr>
          <w:rFonts w:ascii="Garamond" w:eastAsia="Garamond" w:hAnsi="Garamond" w:cs="Garamond"/>
          <w:bCs/>
          <w:sz w:val="22"/>
          <w:szCs w:val="22"/>
        </w:rPr>
        <w:t xml:space="preserve">Tailwind CSS </w:t>
      </w:r>
      <w:r w:rsidR="001E0946">
        <w:rPr>
          <w:rFonts w:ascii="Garamond" w:eastAsia="Garamond" w:hAnsi="Garamond" w:cs="Garamond"/>
          <w:bCs/>
          <w:sz w:val="22"/>
          <w:szCs w:val="22"/>
        </w:rPr>
        <w:t xml:space="preserve">and </w:t>
      </w:r>
      <w:r>
        <w:rPr>
          <w:rFonts w:ascii="Garamond" w:eastAsia="Garamond" w:hAnsi="Garamond" w:cs="Garamond"/>
          <w:bCs/>
          <w:sz w:val="22"/>
          <w:szCs w:val="22"/>
        </w:rPr>
        <w:t>JavaScript to allow for web page responsiveness</w:t>
      </w:r>
      <w:r w:rsidR="004348C4">
        <w:rPr>
          <w:rFonts w:ascii="Garamond" w:eastAsia="Garamond" w:hAnsi="Garamond" w:cs="Garamond"/>
          <w:bCs/>
          <w:sz w:val="22"/>
          <w:szCs w:val="22"/>
        </w:rPr>
        <w:t xml:space="preserve">. Currently implementing </w:t>
      </w:r>
      <w:r>
        <w:rPr>
          <w:rFonts w:ascii="Garamond" w:eastAsia="Garamond" w:hAnsi="Garamond" w:cs="Garamond"/>
          <w:bCs/>
          <w:sz w:val="22"/>
          <w:szCs w:val="22"/>
        </w:rPr>
        <w:t>API for functionality.</w:t>
      </w:r>
    </w:p>
    <w:p w14:paraId="31408EAB" w14:textId="77777777" w:rsidR="00A46E92" w:rsidRPr="00891336" w:rsidRDefault="00A46E92" w:rsidP="00A46E92">
      <w:pPr>
        <w:pBdr>
          <w:bottom w:val="single" w:sz="4" w:space="1" w:color="000000"/>
        </w:pBdr>
        <w:rPr>
          <w:rFonts w:ascii="Garamond" w:eastAsia="Garamond" w:hAnsi="Garamond" w:cs="Garamond"/>
          <w:bCs/>
          <w:sz w:val="22"/>
          <w:szCs w:val="22"/>
        </w:rPr>
      </w:pPr>
    </w:p>
    <w:p w14:paraId="2AA0456C" w14:textId="655C2DD9" w:rsidR="00A46E92" w:rsidRDefault="00320147" w:rsidP="00A46E92">
      <w:pPr>
        <w:pBdr>
          <w:bottom w:val="single" w:sz="4" w:space="1" w:color="000000"/>
        </w:pBdr>
        <w:tabs>
          <w:tab w:val="left" w:pos="3890"/>
        </w:tabs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Giftly</w:t>
      </w:r>
    </w:p>
    <w:p w14:paraId="6194034B" w14:textId="19F19322" w:rsidR="00A46E92" w:rsidRPr="001B1B56" w:rsidRDefault="00320147" w:rsidP="00A46E92">
      <w:pPr>
        <w:pBdr>
          <w:bottom w:val="single" w:sz="4" w:space="1" w:color="000000"/>
        </w:pBdr>
        <w:rPr>
          <w:rFonts w:ascii="Garamond" w:eastAsia="Garamond" w:hAnsi="Garamond" w:cs="Garamond"/>
          <w:highlight w:val="none"/>
        </w:rPr>
      </w:pPr>
      <w:r>
        <w:rPr>
          <w:rFonts w:ascii="Garamond" w:eastAsia="Garamond" w:hAnsi="Garamond" w:cs="Garamond"/>
          <w:sz w:val="22"/>
          <w:szCs w:val="22"/>
        </w:rPr>
        <w:t xml:space="preserve">Wayne State University </w:t>
      </w:r>
      <w:r w:rsidR="00A46E92">
        <w:rPr>
          <w:rFonts w:ascii="Garamond" w:eastAsia="Garamond" w:hAnsi="Garamond" w:cs="Garamond"/>
          <w:sz w:val="22"/>
          <w:szCs w:val="22"/>
        </w:rPr>
        <w:t>| De</w:t>
      </w:r>
      <w:r>
        <w:rPr>
          <w:rFonts w:ascii="Garamond" w:eastAsia="Garamond" w:hAnsi="Garamond" w:cs="Garamond"/>
          <w:sz w:val="22"/>
          <w:szCs w:val="22"/>
        </w:rPr>
        <w:t>troit</w:t>
      </w:r>
      <w:r w:rsidR="00A46E92">
        <w:rPr>
          <w:rFonts w:ascii="Garamond" w:eastAsia="Garamond" w:hAnsi="Garamond" w:cs="Garamond"/>
          <w:sz w:val="22"/>
          <w:szCs w:val="22"/>
        </w:rPr>
        <w:t>, MI</w:t>
      </w:r>
      <w:r w:rsidR="00A46E92">
        <w:rPr>
          <w:rFonts w:ascii="Garamond" w:eastAsia="Garamond" w:hAnsi="Garamond" w:cs="Garamond"/>
          <w:sz w:val="22"/>
          <w:szCs w:val="22"/>
        </w:rPr>
        <w:tab/>
      </w:r>
      <w:r w:rsidR="00A46E92">
        <w:rPr>
          <w:rFonts w:ascii="Garamond" w:eastAsia="Garamond" w:hAnsi="Garamond" w:cs="Garamond"/>
          <w:sz w:val="22"/>
          <w:szCs w:val="22"/>
        </w:rPr>
        <w:tab/>
      </w:r>
      <w:r w:rsidR="00A46E92">
        <w:rPr>
          <w:rFonts w:ascii="Garamond" w:eastAsia="Garamond" w:hAnsi="Garamond" w:cs="Garamond"/>
          <w:sz w:val="22"/>
          <w:szCs w:val="22"/>
        </w:rPr>
        <w:tab/>
      </w:r>
      <w:r w:rsidR="00A46E92">
        <w:rPr>
          <w:rFonts w:ascii="Garamond" w:eastAsia="Garamond" w:hAnsi="Garamond" w:cs="Garamond"/>
          <w:sz w:val="22"/>
          <w:szCs w:val="22"/>
        </w:rPr>
        <w:tab/>
      </w:r>
      <w:r w:rsidR="00A46E92">
        <w:rPr>
          <w:rFonts w:ascii="Garamond" w:eastAsia="Garamond" w:hAnsi="Garamond" w:cs="Garamond"/>
          <w:sz w:val="22"/>
          <w:szCs w:val="22"/>
        </w:rPr>
        <w:tab/>
      </w:r>
      <w:r w:rsidR="00A46E92">
        <w:rPr>
          <w:rFonts w:ascii="Garamond" w:eastAsia="Garamond" w:hAnsi="Garamond" w:cs="Garamond"/>
          <w:sz w:val="22"/>
          <w:szCs w:val="22"/>
        </w:rPr>
        <w:tab/>
        <w:t xml:space="preserve">     </w:t>
      </w:r>
      <w:r>
        <w:rPr>
          <w:rFonts w:ascii="Garamond" w:eastAsia="Garamond" w:hAnsi="Garamond" w:cs="Garamond"/>
          <w:sz w:val="22"/>
          <w:szCs w:val="22"/>
        </w:rPr>
        <w:t xml:space="preserve">                          </w:t>
      </w:r>
      <w:r w:rsidR="00A46E92">
        <w:rPr>
          <w:rFonts w:ascii="Garamond" w:eastAsia="Garamond" w:hAnsi="Garamond" w:cs="Garamond"/>
          <w:sz w:val="22"/>
          <w:szCs w:val="22"/>
        </w:rPr>
        <w:t>January 2023</w:t>
      </w:r>
      <w:r w:rsidR="00A46E92">
        <w:rPr>
          <w:rFonts w:ascii="Garamond" w:eastAsia="Garamond" w:hAnsi="Garamond" w:cs="Garamond"/>
          <w:sz w:val="22"/>
          <w:szCs w:val="22"/>
          <w:highlight w:val="none"/>
        </w:rPr>
        <w:t xml:space="preserve"> – May 2023</w:t>
      </w:r>
    </w:p>
    <w:p w14:paraId="064F43E5" w14:textId="77777777" w:rsidR="00A46E92" w:rsidRDefault="00A46E92" w:rsidP="00A46E92">
      <w:pPr>
        <w:pBdr>
          <w:bottom w:val="single" w:sz="4" w:space="1" w:color="000000"/>
        </w:pBdr>
        <w:rPr>
          <w:rFonts w:ascii="Garamond" w:eastAsia="Garamond" w:hAnsi="Garamond" w:cs="Garamond"/>
          <w:bCs/>
          <w:sz w:val="22"/>
          <w:szCs w:val="22"/>
        </w:rPr>
      </w:pPr>
    </w:p>
    <w:p w14:paraId="5631AA58" w14:textId="3A97B912" w:rsidR="000360DB" w:rsidRDefault="000360DB" w:rsidP="00A46E92">
      <w:pPr>
        <w:pBdr>
          <w:bottom w:val="single" w:sz="4" w:space="1" w:color="000000"/>
        </w:pBd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An android application developed using Java, Firebase and Android Studio that allows users to anonymously coordinate gift-giving for multiple types of occasions. The platform enables users to create events and store relevant user information in a secure database, while generating unique event IDs that allow users to seamlessly join and participate. </w:t>
      </w:r>
      <w:r w:rsidR="003D4D9A">
        <w:rPr>
          <w:rFonts w:ascii="Garamond" w:eastAsia="Garamond" w:hAnsi="Garamond" w:cs="Garamond"/>
          <w:bCs/>
          <w:sz w:val="22"/>
          <w:szCs w:val="22"/>
        </w:rPr>
        <w:t>Functionalities</w:t>
      </w:r>
      <w:r>
        <w:rPr>
          <w:rFonts w:ascii="Garamond" w:eastAsia="Garamond" w:hAnsi="Garamond" w:cs="Garamond"/>
          <w:bCs/>
          <w:sz w:val="22"/>
          <w:szCs w:val="22"/>
        </w:rPr>
        <w:t xml:space="preserve"> include creating an account, creating an event, inviting users to an event via an invite code, joining/leaving an event, setting an event location, layout/theme customizations, uploading a profile picture and communicating with Firebase.</w:t>
      </w:r>
      <w:r w:rsidR="00184B80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184B80" w:rsidRPr="00184B80">
        <w:rPr>
          <w:rFonts w:ascii="Garamond" w:eastAsia="Garamond" w:hAnsi="Garamond" w:cs="Garamond"/>
          <w:bCs/>
          <w:sz w:val="22"/>
          <w:szCs w:val="22"/>
        </w:rPr>
        <w:t xml:space="preserve">Demonstrated experience in designing user-friendly and visually appealing interfaces for </w:t>
      </w:r>
      <w:r w:rsidR="003431A2">
        <w:rPr>
          <w:rFonts w:ascii="Garamond" w:eastAsia="Garamond" w:hAnsi="Garamond" w:cs="Garamond"/>
          <w:bCs/>
          <w:sz w:val="22"/>
          <w:szCs w:val="22"/>
        </w:rPr>
        <w:t xml:space="preserve">the </w:t>
      </w:r>
      <w:r w:rsidR="00184B80" w:rsidRPr="00184B80">
        <w:rPr>
          <w:rFonts w:ascii="Garamond" w:eastAsia="Garamond" w:hAnsi="Garamond" w:cs="Garamond"/>
          <w:bCs/>
          <w:sz w:val="22"/>
          <w:szCs w:val="22"/>
        </w:rPr>
        <w:t>Android application. This include</w:t>
      </w:r>
      <w:r w:rsidR="003431A2">
        <w:rPr>
          <w:rFonts w:ascii="Garamond" w:eastAsia="Garamond" w:hAnsi="Garamond" w:cs="Garamond"/>
          <w:bCs/>
          <w:sz w:val="22"/>
          <w:szCs w:val="22"/>
        </w:rPr>
        <w:t>s</w:t>
      </w:r>
      <w:r w:rsidR="00184B80" w:rsidRPr="00184B80">
        <w:rPr>
          <w:rFonts w:ascii="Garamond" w:eastAsia="Garamond" w:hAnsi="Garamond" w:cs="Garamond"/>
          <w:bCs/>
          <w:sz w:val="22"/>
          <w:szCs w:val="22"/>
        </w:rPr>
        <w:t xml:space="preserve"> creating prototypes, and interactive designs using tools </w:t>
      </w:r>
      <w:r w:rsidR="00184B80">
        <w:rPr>
          <w:rFonts w:ascii="Garamond" w:eastAsia="Garamond" w:hAnsi="Garamond" w:cs="Garamond"/>
          <w:bCs/>
          <w:sz w:val="22"/>
          <w:szCs w:val="22"/>
        </w:rPr>
        <w:t>Uizard and</w:t>
      </w:r>
      <w:r w:rsidR="00184B80" w:rsidRPr="00184B80">
        <w:rPr>
          <w:rFonts w:ascii="Garamond" w:eastAsia="Garamond" w:hAnsi="Garamond" w:cs="Garamond"/>
          <w:bCs/>
          <w:sz w:val="22"/>
          <w:szCs w:val="22"/>
        </w:rPr>
        <w:t xml:space="preserve"> Figma.</w:t>
      </w:r>
      <w:r w:rsidR="007E58E4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7E58E4" w:rsidRPr="007E58E4">
        <w:rPr>
          <w:rFonts w:ascii="Garamond" w:eastAsia="Garamond" w:hAnsi="Garamond" w:cs="Garamond"/>
          <w:bCs/>
          <w:sz w:val="22"/>
          <w:szCs w:val="22"/>
        </w:rPr>
        <w:t>Maintained a well-documented product backlog throughout the development process</w:t>
      </w:r>
      <w:r w:rsidR="00334ED7">
        <w:rPr>
          <w:rFonts w:ascii="Garamond" w:eastAsia="Garamond" w:hAnsi="Garamond" w:cs="Garamond"/>
          <w:bCs/>
          <w:sz w:val="22"/>
          <w:szCs w:val="22"/>
        </w:rPr>
        <w:t xml:space="preserve"> and participated in code reviews.</w:t>
      </w:r>
    </w:p>
    <w:p w14:paraId="29EC4E08" w14:textId="496DFBBD" w:rsidR="00A46E92" w:rsidRDefault="00A46E92" w:rsidP="00A46E92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</w:p>
    <w:p w14:paraId="1A0EBE94" w14:textId="77777777" w:rsidR="00A46E92" w:rsidRDefault="00A46E92" w:rsidP="00672A0B">
      <w:pPr>
        <w:pBdr>
          <w:bottom w:val="single" w:sz="4" w:space="1" w:color="000000"/>
        </w:pBdr>
        <w:tabs>
          <w:tab w:val="left" w:pos="3890"/>
        </w:tabs>
        <w:rPr>
          <w:rFonts w:ascii="Garamond" w:eastAsia="Garamond" w:hAnsi="Garamond" w:cs="Garamond"/>
          <w:b/>
          <w:sz w:val="22"/>
          <w:szCs w:val="22"/>
        </w:rPr>
      </w:pPr>
    </w:p>
    <w:p w14:paraId="0DB03A2F" w14:textId="42B1F45B" w:rsidR="00672A0B" w:rsidRDefault="00672A0B" w:rsidP="00672A0B">
      <w:pPr>
        <w:pBdr>
          <w:bottom w:val="single" w:sz="4" w:space="1" w:color="000000"/>
        </w:pBdr>
        <w:tabs>
          <w:tab w:val="left" w:pos="3890"/>
        </w:tabs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BreathRide </w:t>
      </w:r>
    </w:p>
    <w:p w14:paraId="3CB4CEE7" w14:textId="6AEAA5B3" w:rsidR="00672A0B" w:rsidRPr="001B1B56" w:rsidRDefault="00672A0B" w:rsidP="00672A0B">
      <w:pPr>
        <w:pBdr>
          <w:bottom w:val="single" w:sz="4" w:space="1" w:color="000000"/>
        </w:pBdr>
        <w:rPr>
          <w:rFonts w:ascii="Garamond" w:eastAsia="Garamond" w:hAnsi="Garamond" w:cs="Garamond"/>
          <w:highlight w:val="none"/>
        </w:rPr>
      </w:pPr>
      <w:r>
        <w:rPr>
          <w:rFonts w:ascii="Garamond" w:eastAsia="Garamond" w:hAnsi="Garamond" w:cs="Garamond"/>
          <w:sz w:val="22"/>
          <w:szCs w:val="22"/>
        </w:rPr>
        <w:t>Hack Dearborn at University of Michigan| Dearborn, MI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 xml:space="preserve">                          March 2023</w:t>
      </w:r>
    </w:p>
    <w:p w14:paraId="73C12D03" w14:textId="77777777" w:rsidR="00672A0B" w:rsidRDefault="00672A0B" w:rsidP="001934B7">
      <w:pPr>
        <w:pBdr>
          <w:bottom w:val="single" w:sz="4" w:space="1" w:color="000000"/>
        </w:pBdr>
        <w:rPr>
          <w:rFonts w:ascii="Garamond" w:eastAsia="Garamond" w:hAnsi="Garamond" w:cs="Garamond"/>
          <w:bCs/>
          <w:sz w:val="22"/>
          <w:szCs w:val="22"/>
        </w:rPr>
      </w:pPr>
    </w:p>
    <w:p w14:paraId="3ACC7F52" w14:textId="59058D40" w:rsidR="00672A0B" w:rsidRDefault="00672A0B" w:rsidP="001934B7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 w:rsidRPr="00672A0B">
        <w:rPr>
          <w:rFonts w:ascii="Garamond" w:eastAsia="Garamond" w:hAnsi="Garamond" w:cs="Garamond"/>
          <w:bCs/>
          <w:sz w:val="22"/>
          <w:szCs w:val="22"/>
        </w:rPr>
        <w:t xml:space="preserve">BreathRide is a breathalyzer system that measures blood alcohol content using an Arduino microcontroller programmed in C++ and a breath sensor. The data is sent via serial communication to a Python script which </w:t>
      </w:r>
      <w:r w:rsidR="00394E9A">
        <w:rPr>
          <w:rFonts w:ascii="Garamond" w:eastAsia="Garamond" w:hAnsi="Garamond" w:cs="Garamond"/>
          <w:bCs/>
          <w:sz w:val="22"/>
          <w:szCs w:val="22"/>
        </w:rPr>
        <w:t>is stored</w:t>
      </w:r>
      <w:r w:rsidRPr="00672A0B">
        <w:rPr>
          <w:rFonts w:ascii="Garamond" w:eastAsia="Garamond" w:hAnsi="Garamond" w:cs="Garamond"/>
          <w:bCs/>
          <w:sz w:val="22"/>
          <w:szCs w:val="22"/>
        </w:rPr>
        <w:t xml:space="preserve"> Firebase. An Android app created in Java retrieves the data from Firebase provi</w:t>
      </w:r>
      <w:r w:rsidR="00394E9A">
        <w:rPr>
          <w:rFonts w:ascii="Garamond" w:eastAsia="Garamond" w:hAnsi="Garamond" w:cs="Garamond"/>
          <w:bCs/>
          <w:sz w:val="22"/>
          <w:szCs w:val="22"/>
        </w:rPr>
        <w:t>des</w:t>
      </w:r>
      <w:r w:rsidRPr="00672A0B">
        <w:rPr>
          <w:rFonts w:ascii="Garamond" w:eastAsia="Garamond" w:hAnsi="Garamond" w:cs="Garamond"/>
          <w:bCs/>
          <w:sz w:val="22"/>
          <w:szCs w:val="22"/>
        </w:rPr>
        <w:t xml:space="preserve"> feedback on whether it's safe to drive. If the user's BAC is too high, the app prompts the</w:t>
      </w:r>
      <w:r w:rsidR="00394E9A">
        <w:rPr>
          <w:rFonts w:ascii="Garamond" w:eastAsia="Garamond" w:hAnsi="Garamond" w:cs="Garamond"/>
          <w:bCs/>
          <w:sz w:val="22"/>
          <w:szCs w:val="22"/>
        </w:rPr>
        <w:t xml:space="preserve"> user</w:t>
      </w:r>
      <w:r w:rsidRPr="00672A0B">
        <w:rPr>
          <w:rFonts w:ascii="Garamond" w:eastAsia="Garamond" w:hAnsi="Garamond" w:cs="Garamond"/>
          <w:bCs/>
          <w:sz w:val="22"/>
          <w:szCs w:val="22"/>
        </w:rPr>
        <w:t xml:space="preserve"> to call an Uber or alert their emergency contact. BreathRide showcases skills in C++, Python, Firebase, and Android app development while addressing the issue of drunk driving.</w:t>
      </w:r>
      <w:r>
        <w:rPr>
          <w:rFonts w:ascii="Garamond" w:eastAsia="Garamond" w:hAnsi="Garamond" w:cs="Garamond"/>
          <w:bCs/>
          <w:sz w:val="22"/>
          <w:szCs w:val="22"/>
        </w:rPr>
        <w:t xml:space="preserve"> D</w:t>
      </w:r>
      <w:r w:rsidRPr="00672A0B">
        <w:rPr>
          <w:rFonts w:ascii="Garamond" w:eastAsia="Garamond" w:hAnsi="Garamond" w:cs="Garamond"/>
          <w:bCs/>
          <w:sz w:val="22"/>
          <w:szCs w:val="22"/>
        </w:rPr>
        <w:t xml:space="preserve">eveloped within </w:t>
      </w:r>
      <w:r w:rsidR="00123B64">
        <w:rPr>
          <w:rFonts w:ascii="Garamond" w:eastAsia="Garamond" w:hAnsi="Garamond" w:cs="Garamond"/>
          <w:bCs/>
          <w:sz w:val="22"/>
          <w:szCs w:val="22"/>
        </w:rPr>
        <w:t>a</w:t>
      </w:r>
      <w:r w:rsidRPr="00672A0B">
        <w:rPr>
          <w:rFonts w:ascii="Garamond" w:eastAsia="Garamond" w:hAnsi="Garamond" w:cs="Garamond"/>
          <w:bCs/>
          <w:sz w:val="22"/>
          <w:szCs w:val="22"/>
        </w:rPr>
        <w:t xml:space="preserve"> 24-hour</w:t>
      </w:r>
      <w:r w:rsidR="00EB1FFF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Pr="00672A0B">
        <w:rPr>
          <w:rFonts w:ascii="Garamond" w:eastAsia="Garamond" w:hAnsi="Garamond" w:cs="Garamond"/>
          <w:bCs/>
          <w:sz w:val="22"/>
          <w:szCs w:val="22"/>
        </w:rPr>
        <w:t>hackathon</w:t>
      </w:r>
      <w:r>
        <w:rPr>
          <w:rFonts w:ascii="Garamond" w:eastAsia="Garamond" w:hAnsi="Garamond" w:cs="Garamond"/>
          <w:bCs/>
          <w:sz w:val="22"/>
          <w:szCs w:val="22"/>
        </w:rPr>
        <w:t>.</w:t>
      </w:r>
    </w:p>
    <w:p w14:paraId="153E2F7B" w14:textId="77777777" w:rsidR="00672A0B" w:rsidRDefault="00672A0B" w:rsidP="001934B7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</w:p>
    <w:p w14:paraId="339C264F" w14:textId="77777777" w:rsidR="00030C6F" w:rsidRDefault="00030C6F" w:rsidP="00F04CC6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</w:p>
    <w:p w14:paraId="4AB5667C" w14:textId="5A7E1FF0" w:rsidR="00F04CC6" w:rsidRDefault="008E1DCB" w:rsidP="00F04CC6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 w:rsidRPr="008E1DCB">
        <w:rPr>
          <w:rFonts w:ascii="Garamond" w:eastAsia="Garamond" w:hAnsi="Garamond" w:cs="Garamond"/>
          <w:b/>
          <w:sz w:val="22"/>
          <w:szCs w:val="22"/>
        </w:rPr>
        <w:t>S</w:t>
      </w:r>
      <w:r w:rsidR="001D5782">
        <w:rPr>
          <w:rFonts w:ascii="Garamond" w:eastAsia="Garamond" w:hAnsi="Garamond" w:cs="Garamond"/>
          <w:b/>
          <w:sz w:val="22"/>
          <w:szCs w:val="22"/>
        </w:rPr>
        <w:t>m</w:t>
      </w:r>
      <w:r w:rsidRPr="008E1DCB">
        <w:rPr>
          <w:rFonts w:ascii="Garamond" w:eastAsia="Garamond" w:hAnsi="Garamond" w:cs="Garamond"/>
          <w:b/>
          <w:sz w:val="22"/>
          <w:szCs w:val="22"/>
        </w:rPr>
        <w:t>art Mailbox</w:t>
      </w:r>
    </w:p>
    <w:p w14:paraId="4114B5AB" w14:textId="50C225F2" w:rsidR="00F04CC6" w:rsidRPr="00F04CC6" w:rsidRDefault="00F04CC6" w:rsidP="00F04CC6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Wayne State University | Detroit, MI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 xml:space="preserve">     June 202</w:t>
      </w:r>
      <w:r w:rsidR="00A46E92">
        <w:rPr>
          <w:rFonts w:ascii="Garamond" w:eastAsia="Garamond" w:hAnsi="Garamond" w:cs="Garamond"/>
          <w:sz w:val="22"/>
          <w:szCs w:val="22"/>
        </w:rPr>
        <w:t>2</w:t>
      </w:r>
      <w:r>
        <w:rPr>
          <w:rFonts w:ascii="Garamond" w:eastAsia="Garamond" w:hAnsi="Garamond" w:cs="Garamond"/>
          <w:sz w:val="22"/>
          <w:szCs w:val="22"/>
        </w:rPr>
        <w:t xml:space="preserve"> – August 202</w:t>
      </w:r>
      <w:r w:rsidR="00A46E92">
        <w:rPr>
          <w:rFonts w:ascii="Garamond" w:eastAsia="Garamond" w:hAnsi="Garamond" w:cs="Garamond"/>
          <w:sz w:val="22"/>
          <w:szCs w:val="22"/>
        </w:rPr>
        <w:t>2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6B0E9086" w14:textId="4336F6D1" w:rsidR="007A36C6" w:rsidRDefault="008E1DCB" w:rsidP="00FA4C27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 w:rsidRPr="008E1DCB">
        <w:rPr>
          <w:rFonts w:ascii="Garamond" w:eastAsia="Garamond" w:hAnsi="Garamond" w:cs="Garamond"/>
          <w:bCs/>
          <w:sz w:val="22"/>
          <w:szCs w:val="22"/>
        </w:rPr>
        <w:t xml:space="preserve">Arduino project </w:t>
      </w:r>
      <w:r w:rsidR="00B42730">
        <w:rPr>
          <w:rFonts w:ascii="Garamond" w:eastAsia="Garamond" w:hAnsi="Garamond" w:cs="Garamond"/>
          <w:bCs/>
          <w:sz w:val="22"/>
          <w:szCs w:val="22"/>
        </w:rPr>
        <w:t xml:space="preserve">in </w:t>
      </w:r>
      <w:r w:rsidR="005F5BF1">
        <w:rPr>
          <w:rFonts w:ascii="Garamond" w:eastAsia="Garamond" w:hAnsi="Garamond" w:cs="Garamond"/>
          <w:bCs/>
          <w:sz w:val="22"/>
          <w:szCs w:val="22"/>
        </w:rPr>
        <w:t>effort</w:t>
      </w:r>
      <w:r w:rsidR="00B42730">
        <w:rPr>
          <w:rFonts w:ascii="Garamond" w:eastAsia="Garamond" w:hAnsi="Garamond" w:cs="Garamond"/>
          <w:bCs/>
          <w:sz w:val="22"/>
          <w:szCs w:val="22"/>
        </w:rPr>
        <w:t xml:space="preserve"> to provide a solution to individuals who would like to be notified of their package arrival. </w:t>
      </w:r>
      <w:r w:rsidR="005F7D99">
        <w:rPr>
          <w:rFonts w:ascii="Garamond" w:eastAsia="Garamond" w:hAnsi="Garamond" w:cs="Garamond"/>
          <w:bCs/>
          <w:sz w:val="22"/>
          <w:szCs w:val="22"/>
        </w:rPr>
        <w:t xml:space="preserve">Worked with </w:t>
      </w:r>
      <w:r w:rsidR="000D463A">
        <w:rPr>
          <w:rFonts w:ascii="Garamond" w:eastAsia="Garamond" w:hAnsi="Garamond" w:cs="Garamond"/>
          <w:bCs/>
          <w:sz w:val="22"/>
          <w:szCs w:val="22"/>
        </w:rPr>
        <w:t xml:space="preserve">engineering students </w:t>
      </w:r>
      <w:r w:rsidR="005F7D99">
        <w:rPr>
          <w:rFonts w:ascii="Garamond" w:eastAsia="Garamond" w:hAnsi="Garamond" w:cs="Garamond"/>
          <w:bCs/>
          <w:sz w:val="22"/>
          <w:szCs w:val="22"/>
        </w:rPr>
        <w:t xml:space="preserve">to finalize the project. </w:t>
      </w:r>
      <w:r w:rsidR="00DD0122" w:rsidRPr="009C6B7E">
        <w:rPr>
          <w:rFonts w:ascii="Garamond" w:eastAsia="Garamond" w:hAnsi="Garamond" w:cs="Garamond"/>
          <w:bCs/>
          <w:sz w:val="22"/>
          <w:szCs w:val="22"/>
        </w:rPr>
        <w:t xml:space="preserve">Created a report with problem statement, solution, justifications, design specifications, bill of materials, sketches and construction and testing procedures. </w:t>
      </w:r>
      <w:r w:rsidR="00EE1F4E" w:rsidRPr="009C6B7E">
        <w:rPr>
          <w:rFonts w:ascii="Garamond" w:eastAsia="Garamond" w:hAnsi="Garamond" w:cs="Garamond"/>
          <w:bCs/>
          <w:sz w:val="22"/>
          <w:szCs w:val="22"/>
        </w:rPr>
        <w:t>Produced a</w:t>
      </w:r>
      <w:r w:rsidR="00B91364" w:rsidRPr="009C6B7E">
        <w:rPr>
          <w:rFonts w:ascii="Garamond" w:eastAsia="Garamond" w:hAnsi="Garamond" w:cs="Garamond"/>
          <w:bCs/>
          <w:sz w:val="22"/>
          <w:szCs w:val="22"/>
        </w:rPr>
        <w:t xml:space="preserve"> final prototype </w:t>
      </w:r>
      <w:r w:rsidR="005C4674" w:rsidRPr="009C6B7E">
        <w:rPr>
          <w:rFonts w:ascii="Garamond" w:eastAsia="Garamond" w:hAnsi="Garamond" w:cs="Garamond"/>
          <w:bCs/>
          <w:sz w:val="22"/>
          <w:szCs w:val="22"/>
        </w:rPr>
        <w:t>with working functionalities that fulfills solutions and justifications.</w:t>
      </w:r>
      <w:r w:rsidR="007A36C6" w:rsidRPr="007A36C6">
        <w:t xml:space="preserve"> </w:t>
      </w:r>
      <w:r w:rsidR="004C4347">
        <w:rPr>
          <w:rFonts w:ascii="Garamond" w:eastAsia="Garamond" w:hAnsi="Garamond" w:cs="Garamond"/>
          <w:bCs/>
          <w:sz w:val="22"/>
          <w:szCs w:val="22"/>
        </w:rPr>
        <w:t>G</w:t>
      </w:r>
      <w:r w:rsidR="007A36C6" w:rsidRPr="007A36C6">
        <w:rPr>
          <w:rFonts w:ascii="Garamond" w:eastAsia="Garamond" w:hAnsi="Garamond" w:cs="Garamond"/>
          <w:bCs/>
          <w:sz w:val="22"/>
          <w:szCs w:val="22"/>
        </w:rPr>
        <w:t>ather</w:t>
      </w:r>
      <w:r w:rsidR="004C4347">
        <w:rPr>
          <w:rFonts w:ascii="Garamond" w:eastAsia="Garamond" w:hAnsi="Garamond" w:cs="Garamond"/>
          <w:bCs/>
          <w:sz w:val="22"/>
          <w:szCs w:val="22"/>
        </w:rPr>
        <w:t>ed</w:t>
      </w:r>
      <w:r w:rsidR="007A36C6" w:rsidRPr="007A36C6">
        <w:rPr>
          <w:rFonts w:ascii="Garamond" w:eastAsia="Garamond" w:hAnsi="Garamond" w:cs="Garamond"/>
          <w:bCs/>
          <w:sz w:val="22"/>
          <w:szCs w:val="22"/>
        </w:rPr>
        <w:t xml:space="preserve"> and analyze</w:t>
      </w:r>
      <w:r w:rsidR="004C4347">
        <w:rPr>
          <w:rFonts w:ascii="Garamond" w:eastAsia="Garamond" w:hAnsi="Garamond" w:cs="Garamond"/>
          <w:bCs/>
          <w:sz w:val="22"/>
          <w:szCs w:val="22"/>
        </w:rPr>
        <w:t>d</w:t>
      </w:r>
      <w:r w:rsidR="007A36C6" w:rsidRPr="007A36C6">
        <w:rPr>
          <w:rFonts w:ascii="Garamond" w:eastAsia="Garamond" w:hAnsi="Garamond" w:cs="Garamond"/>
          <w:bCs/>
          <w:sz w:val="22"/>
          <w:szCs w:val="22"/>
        </w:rPr>
        <w:t xml:space="preserve"> user requirements, translating them into functional specifications</w:t>
      </w:r>
      <w:r w:rsidR="007A36C6">
        <w:rPr>
          <w:rFonts w:ascii="Garamond" w:eastAsia="Garamond" w:hAnsi="Garamond" w:cs="Garamond"/>
          <w:bCs/>
          <w:sz w:val="22"/>
          <w:szCs w:val="22"/>
        </w:rPr>
        <w:t>.</w:t>
      </w:r>
    </w:p>
    <w:p w14:paraId="7063645A" w14:textId="7AB0C8A6" w:rsidR="00FA4C27" w:rsidRPr="00FA4C27" w:rsidRDefault="005C4674" w:rsidP="00FA4C27">
      <w:pPr>
        <w:pBdr>
          <w:bottom w:val="single" w:sz="4" w:space="1" w:color="000000"/>
        </w:pBdr>
        <w:rPr>
          <w:rFonts w:ascii="Garamond" w:eastAsia="Garamond" w:hAnsi="Garamond" w:cs="Garamond"/>
          <w:bCs/>
          <w:sz w:val="22"/>
          <w:szCs w:val="22"/>
        </w:rPr>
      </w:pPr>
      <w:r w:rsidRPr="001D5782">
        <w:rPr>
          <w:rFonts w:ascii="Garamond" w:eastAsia="Garamond" w:hAnsi="Garamond" w:cs="Garamond"/>
          <w:b/>
          <w:sz w:val="22"/>
          <w:szCs w:val="22"/>
        </w:rPr>
        <w:lastRenderedPageBreak/>
        <w:t xml:space="preserve">WORK </w:t>
      </w:r>
      <w:r w:rsidR="00E4725E" w:rsidRPr="001D5782"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2F830AAD" w14:textId="3DB1A9B6" w:rsidR="00B05B1D" w:rsidRDefault="007A3D55" w:rsidP="00B05B1D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Software Engineer</w:t>
      </w:r>
      <w:r w:rsidR="00B05B1D">
        <w:rPr>
          <w:rFonts w:ascii="Garamond" w:eastAsia="Garamond" w:hAnsi="Garamond" w:cs="Garamond"/>
          <w:b/>
          <w:sz w:val="22"/>
          <w:szCs w:val="22"/>
        </w:rPr>
        <w:t xml:space="preserve"> Intern</w:t>
      </w:r>
    </w:p>
    <w:p w14:paraId="513D6863" w14:textId="13F7C56D" w:rsidR="00B05B1D" w:rsidRDefault="00B05B1D" w:rsidP="00B05B1D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Allstate | Chicago (Remote), MI</w:t>
      </w:r>
      <w:r w:rsidRPr="00BF2DF4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ab/>
        <w:t>May 2023 – August 2023</w:t>
      </w:r>
    </w:p>
    <w:p w14:paraId="6AEB1628" w14:textId="4145B99F" w:rsidR="00AA7645" w:rsidRPr="00AA7645" w:rsidRDefault="00AA7645" w:rsidP="00AA7645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Cs/>
          <w:sz w:val="22"/>
          <w:szCs w:val="22"/>
        </w:rPr>
      </w:pPr>
      <w:r w:rsidRPr="00AA7645">
        <w:rPr>
          <w:rFonts w:ascii="Garamond" w:eastAsia="Garamond" w:hAnsi="Garamond" w:cs="Garamond"/>
          <w:bCs/>
          <w:sz w:val="22"/>
          <w:szCs w:val="22"/>
        </w:rPr>
        <w:t>Contribute</w:t>
      </w:r>
      <w:r w:rsidR="00F81316">
        <w:rPr>
          <w:rFonts w:ascii="Garamond" w:eastAsia="Garamond" w:hAnsi="Garamond" w:cs="Garamond"/>
          <w:bCs/>
          <w:sz w:val="22"/>
          <w:szCs w:val="22"/>
        </w:rPr>
        <w:t>d</w:t>
      </w:r>
      <w:r w:rsidRPr="00AA7645">
        <w:rPr>
          <w:rFonts w:ascii="Garamond" w:eastAsia="Garamond" w:hAnsi="Garamond" w:cs="Garamond"/>
          <w:bCs/>
          <w:sz w:val="22"/>
          <w:szCs w:val="22"/>
        </w:rPr>
        <w:t xml:space="preserve"> to both front-end and back-end development processes.</w:t>
      </w:r>
    </w:p>
    <w:p w14:paraId="2BE0C94A" w14:textId="2A0A6B04" w:rsidR="00AA7645" w:rsidRPr="00AA7645" w:rsidRDefault="00AA7645" w:rsidP="00AA7645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Cs/>
          <w:sz w:val="22"/>
          <w:szCs w:val="22"/>
        </w:rPr>
      </w:pPr>
      <w:r w:rsidRPr="00AA7645">
        <w:rPr>
          <w:rFonts w:ascii="Garamond" w:eastAsia="Garamond" w:hAnsi="Garamond" w:cs="Garamond"/>
          <w:bCs/>
          <w:sz w:val="22"/>
          <w:szCs w:val="22"/>
        </w:rPr>
        <w:t>Perform</w:t>
      </w:r>
      <w:r w:rsidR="00F81316">
        <w:rPr>
          <w:rFonts w:ascii="Garamond" w:eastAsia="Garamond" w:hAnsi="Garamond" w:cs="Garamond"/>
          <w:bCs/>
          <w:sz w:val="22"/>
          <w:szCs w:val="22"/>
        </w:rPr>
        <w:t>ed</w:t>
      </w:r>
      <w:r w:rsidRPr="00AA7645">
        <w:rPr>
          <w:rFonts w:ascii="Garamond" w:eastAsia="Garamond" w:hAnsi="Garamond" w:cs="Garamond"/>
          <w:bCs/>
          <w:sz w:val="22"/>
          <w:szCs w:val="22"/>
        </w:rPr>
        <w:t xml:space="preserve"> tests to ensure software quality and reliability.</w:t>
      </w:r>
    </w:p>
    <w:p w14:paraId="719AE856" w14:textId="77777777" w:rsidR="00531533" w:rsidRDefault="00531533" w:rsidP="00AA7645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Cs/>
          <w:sz w:val="22"/>
          <w:szCs w:val="22"/>
        </w:rPr>
      </w:pPr>
      <w:r w:rsidRPr="00531533">
        <w:rPr>
          <w:rFonts w:ascii="Garamond" w:eastAsia="Garamond" w:hAnsi="Garamond" w:cs="Garamond"/>
          <w:bCs/>
          <w:sz w:val="22"/>
          <w:szCs w:val="22"/>
        </w:rPr>
        <w:t>Identified and resolved software issues through effective troubleshooting and bug fixing.</w:t>
      </w:r>
    </w:p>
    <w:p w14:paraId="5AFF5E2F" w14:textId="13CE6F92" w:rsidR="00AA7645" w:rsidRPr="00AA7645" w:rsidRDefault="00AA7645" w:rsidP="00AA7645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Cs/>
          <w:sz w:val="22"/>
          <w:szCs w:val="22"/>
        </w:rPr>
      </w:pPr>
      <w:r w:rsidRPr="00AA7645">
        <w:rPr>
          <w:rFonts w:ascii="Garamond" w:eastAsia="Garamond" w:hAnsi="Garamond" w:cs="Garamond"/>
          <w:bCs/>
          <w:sz w:val="22"/>
          <w:szCs w:val="22"/>
        </w:rPr>
        <w:t>Collaborate</w:t>
      </w:r>
      <w:r w:rsidR="00F81316">
        <w:rPr>
          <w:rFonts w:ascii="Garamond" w:eastAsia="Garamond" w:hAnsi="Garamond" w:cs="Garamond"/>
          <w:bCs/>
          <w:sz w:val="22"/>
          <w:szCs w:val="22"/>
        </w:rPr>
        <w:t>d</w:t>
      </w:r>
      <w:r w:rsidRPr="00AA7645">
        <w:rPr>
          <w:rFonts w:ascii="Garamond" w:eastAsia="Garamond" w:hAnsi="Garamond" w:cs="Garamond"/>
          <w:bCs/>
          <w:sz w:val="22"/>
          <w:szCs w:val="22"/>
        </w:rPr>
        <w:t xml:space="preserve"> with cross-functional teams, including designers and project managers.</w:t>
      </w:r>
    </w:p>
    <w:p w14:paraId="11CD28AA" w14:textId="1BA713BC" w:rsidR="00AA7645" w:rsidRPr="00AA7645" w:rsidRDefault="00AA7645" w:rsidP="00AA7645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Cs/>
          <w:sz w:val="22"/>
          <w:szCs w:val="22"/>
        </w:rPr>
      </w:pPr>
      <w:r w:rsidRPr="00AA7645">
        <w:rPr>
          <w:rFonts w:ascii="Garamond" w:eastAsia="Garamond" w:hAnsi="Garamond" w:cs="Garamond"/>
          <w:bCs/>
          <w:sz w:val="22"/>
          <w:szCs w:val="22"/>
        </w:rPr>
        <w:t>Utilize</w:t>
      </w:r>
      <w:r w:rsidR="00F81316">
        <w:rPr>
          <w:rFonts w:ascii="Garamond" w:eastAsia="Garamond" w:hAnsi="Garamond" w:cs="Garamond"/>
          <w:bCs/>
          <w:sz w:val="22"/>
          <w:szCs w:val="22"/>
        </w:rPr>
        <w:t>d</w:t>
      </w:r>
      <w:r w:rsidRPr="00AA7645">
        <w:rPr>
          <w:rFonts w:ascii="Garamond" w:eastAsia="Garamond" w:hAnsi="Garamond" w:cs="Garamond"/>
          <w:bCs/>
          <w:sz w:val="22"/>
          <w:szCs w:val="22"/>
        </w:rPr>
        <w:t xml:space="preserve"> a variety of programming languages, frameworks, and technologies.</w:t>
      </w:r>
    </w:p>
    <w:p w14:paraId="069DB157" w14:textId="462A2D69" w:rsidR="00AA7645" w:rsidRPr="00AA7645" w:rsidRDefault="00AA7645" w:rsidP="00AA7645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Cs/>
          <w:sz w:val="22"/>
          <w:szCs w:val="22"/>
        </w:rPr>
      </w:pPr>
      <w:r w:rsidRPr="00AA7645">
        <w:rPr>
          <w:rFonts w:ascii="Garamond" w:eastAsia="Garamond" w:hAnsi="Garamond" w:cs="Garamond"/>
          <w:bCs/>
          <w:sz w:val="22"/>
          <w:szCs w:val="22"/>
        </w:rPr>
        <w:t>Implement</w:t>
      </w:r>
      <w:r w:rsidR="00F81316">
        <w:rPr>
          <w:rFonts w:ascii="Garamond" w:eastAsia="Garamond" w:hAnsi="Garamond" w:cs="Garamond"/>
          <w:bCs/>
          <w:sz w:val="22"/>
          <w:szCs w:val="22"/>
        </w:rPr>
        <w:t>ed</w:t>
      </w:r>
      <w:r w:rsidRPr="00AA7645">
        <w:rPr>
          <w:rFonts w:ascii="Garamond" w:eastAsia="Garamond" w:hAnsi="Garamond" w:cs="Garamond"/>
          <w:bCs/>
          <w:sz w:val="22"/>
          <w:szCs w:val="22"/>
        </w:rPr>
        <w:t xml:space="preserve"> responsive design principles to create user-friendly interfaces.</w:t>
      </w:r>
    </w:p>
    <w:p w14:paraId="6AA91731" w14:textId="5B1D01DD" w:rsidR="00AA7645" w:rsidRPr="00AA7645" w:rsidRDefault="00AA7645" w:rsidP="00AA7645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Cs/>
          <w:sz w:val="22"/>
          <w:szCs w:val="22"/>
        </w:rPr>
      </w:pPr>
      <w:r w:rsidRPr="00AA7645">
        <w:rPr>
          <w:rFonts w:ascii="Garamond" w:eastAsia="Garamond" w:hAnsi="Garamond" w:cs="Garamond"/>
          <w:bCs/>
          <w:sz w:val="22"/>
          <w:szCs w:val="22"/>
        </w:rPr>
        <w:t>Optimize</w:t>
      </w:r>
      <w:r w:rsidR="00F81316">
        <w:rPr>
          <w:rFonts w:ascii="Garamond" w:eastAsia="Garamond" w:hAnsi="Garamond" w:cs="Garamond"/>
          <w:bCs/>
          <w:sz w:val="22"/>
          <w:szCs w:val="22"/>
        </w:rPr>
        <w:t>d</w:t>
      </w:r>
      <w:r w:rsidRPr="00AA7645">
        <w:rPr>
          <w:rFonts w:ascii="Garamond" w:eastAsia="Garamond" w:hAnsi="Garamond" w:cs="Garamond"/>
          <w:bCs/>
          <w:sz w:val="22"/>
          <w:szCs w:val="22"/>
        </w:rPr>
        <w:t xml:space="preserve"> applications for maximum speed and scalability.</w:t>
      </w:r>
    </w:p>
    <w:p w14:paraId="7C6DE181" w14:textId="0350792F" w:rsidR="00B05B1D" w:rsidRPr="00AA7645" w:rsidRDefault="00AA7645" w:rsidP="00AA7645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Cs/>
          <w:sz w:val="22"/>
          <w:szCs w:val="22"/>
        </w:rPr>
      </w:pPr>
      <w:r w:rsidRPr="00AA7645">
        <w:rPr>
          <w:rFonts w:ascii="Garamond" w:eastAsia="Garamond" w:hAnsi="Garamond" w:cs="Garamond"/>
          <w:bCs/>
          <w:sz w:val="22"/>
          <w:szCs w:val="22"/>
        </w:rPr>
        <w:t>Stay</w:t>
      </w:r>
      <w:r w:rsidR="00F81316">
        <w:rPr>
          <w:rFonts w:ascii="Garamond" w:eastAsia="Garamond" w:hAnsi="Garamond" w:cs="Garamond"/>
          <w:bCs/>
          <w:sz w:val="22"/>
          <w:szCs w:val="22"/>
        </w:rPr>
        <w:t>ed</w:t>
      </w:r>
      <w:r w:rsidRPr="00AA7645">
        <w:rPr>
          <w:rFonts w:ascii="Garamond" w:eastAsia="Garamond" w:hAnsi="Garamond" w:cs="Garamond"/>
          <w:bCs/>
          <w:sz w:val="22"/>
          <w:szCs w:val="22"/>
        </w:rPr>
        <w:t xml:space="preserve"> updated with industry trends and advancements in web development.</w:t>
      </w:r>
    </w:p>
    <w:p w14:paraId="255793B5" w14:textId="77777777" w:rsidR="00AA7645" w:rsidRDefault="00AA7645" w:rsidP="00D83478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</w:p>
    <w:p w14:paraId="64BA63D3" w14:textId="405E1C11" w:rsidR="00D83478" w:rsidRDefault="00D83478" w:rsidP="00D83478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Project Manager</w:t>
      </w:r>
      <w:r w:rsidR="00B64466">
        <w:rPr>
          <w:rFonts w:ascii="Garamond" w:eastAsia="Garamond" w:hAnsi="Garamond" w:cs="Garamond"/>
          <w:b/>
          <w:sz w:val="22"/>
          <w:szCs w:val="22"/>
        </w:rPr>
        <w:t xml:space="preserve"> (PMO)</w:t>
      </w:r>
      <w:r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="00C21E42">
        <w:rPr>
          <w:rFonts w:ascii="Garamond" w:eastAsia="Garamond" w:hAnsi="Garamond" w:cs="Garamond"/>
          <w:b/>
          <w:sz w:val="22"/>
          <w:szCs w:val="22"/>
        </w:rPr>
        <w:t>Intern</w:t>
      </w:r>
    </w:p>
    <w:p w14:paraId="5D948093" w14:textId="0BC4043A" w:rsidR="00D83478" w:rsidRDefault="00D83478" w:rsidP="00D83478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Soar Technology | Ann Arbor, MI</w:t>
      </w:r>
      <w:r w:rsidRPr="00BF2DF4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ab/>
        <w:t xml:space="preserve">October 2022 – </w:t>
      </w:r>
      <w:r w:rsidR="00D47574">
        <w:rPr>
          <w:rFonts w:ascii="Garamond" w:eastAsia="Garamond" w:hAnsi="Garamond" w:cs="Garamond"/>
          <w:sz w:val="22"/>
          <w:szCs w:val="22"/>
        </w:rPr>
        <w:t>April 2023</w:t>
      </w:r>
    </w:p>
    <w:p w14:paraId="507CD3D3" w14:textId="751A328E" w:rsidR="00C21E42" w:rsidRDefault="00C21E42" w:rsidP="00D83478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Ensure a smooth transition of awarded projects from Business Development to the PMO.</w:t>
      </w:r>
    </w:p>
    <w:p w14:paraId="294F355C" w14:textId="3BA2F2A9" w:rsidR="001513A7" w:rsidRPr="001513A7" w:rsidRDefault="001513A7" w:rsidP="00D83478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1513A7">
        <w:rPr>
          <w:rFonts w:ascii="Garamond" w:hAnsi="Garamond" w:cs="Segoe UI"/>
          <w:sz w:val="21"/>
          <w:szCs w:val="21"/>
          <w:shd w:val="clear" w:color="auto" w:fill="FFFFFF"/>
        </w:rPr>
        <w:t>Designed and developed a Power BI dashboard to present key performance metrics and project data for the Project Management Office (PMO) department.</w:t>
      </w:r>
    </w:p>
    <w:p w14:paraId="513BB3B1" w14:textId="19212DD4" w:rsidR="00480D18" w:rsidRPr="00313BAA" w:rsidRDefault="00C21E42" w:rsidP="00313BA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Collaborate cross-functionally with project managers, engineers, department representatives, and subject matter experts to </w:t>
      </w:r>
      <w:r w:rsidR="00313BAA">
        <w:rPr>
          <w:rFonts w:ascii="Garamond" w:eastAsia="Garamond" w:hAnsi="Garamond" w:cs="Garamond"/>
          <w:sz w:val="22"/>
          <w:szCs w:val="22"/>
        </w:rPr>
        <w:t>f</w:t>
      </w:r>
      <w:r w:rsidR="00313BAA" w:rsidRPr="00313BAA">
        <w:rPr>
          <w:rFonts w:ascii="Garamond" w:eastAsia="Garamond" w:hAnsi="Garamond" w:cs="Garamond"/>
          <w:sz w:val="22"/>
          <w:szCs w:val="22"/>
        </w:rPr>
        <w:t>acilitate the transfer of data to ensure smooth operation and efficient workflow</w:t>
      </w:r>
      <w:r w:rsidR="00D26F96">
        <w:rPr>
          <w:rFonts w:ascii="Garamond" w:eastAsia="Garamond" w:hAnsi="Garamond" w:cs="Garamond"/>
          <w:sz w:val="22"/>
          <w:szCs w:val="22"/>
        </w:rPr>
        <w:t>.</w:t>
      </w:r>
    </w:p>
    <w:p w14:paraId="0BC28F8B" w14:textId="521AE4D5" w:rsidR="00A82FCD" w:rsidRPr="00A82FCD" w:rsidRDefault="00DB3A03" w:rsidP="00A82FCD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Developed and maintained </w:t>
      </w:r>
      <w:r w:rsidR="005454AF">
        <w:rPr>
          <w:rFonts w:ascii="Garamond" w:eastAsia="Garamond" w:hAnsi="Garamond" w:cs="Garamond"/>
          <w:sz w:val="22"/>
          <w:szCs w:val="22"/>
        </w:rPr>
        <w:t>a webpage for the PMO</w:t>
      </w:r>
      <w:r w:rsidR="00A82FCD">
        <w:rPr>
          <w:rFonts w:ascii="Garamond" w:eastAsia="Garamond" w:hAnsi="Garamond" w:cs="Garamond"/>
          <w:sz w:val="22"/>
          <w:szCs w:val="22"/>
        </w:rPr>
        <w:t xml:space="preserve"> </w:t>
      </w:r>
      <w:r w:rsidR="00A82FCD" w:rsidRPr="00A82FCD">
        <w:rPr>
          <w:rFonts w:ascii="Garamond" w:eastAsia="Garamond" w:hAnsi="Garamond" w:cs="Garamond"/>
          <w:sz w:val="22"/>
          <w:szCs w:val="22"/>
        </w:rPr>
        <w:t>to provide information and resources to team members</w:t>
      </w:r>
      <w:r w:rsidR="00A82FCD">
        <w:rPr>
          <w:rFonts w:ascii="Garamond" w:eastAsia="Garamond" w:hAnsi="Garamond" w:cs="Garamond"/>
          <w:sz w:val="22"/>
          <w:szCs w:val="22"/>
        </w:rPr>
        <w:t>.</w:t>
      </w:r>
    </w:p>
    <w:p w14:paraId="69DCA58E" w14:textId="635BE38E" w:rsidR="005454AF" w:rsidRDefault="005454AF" w:rsidP="00480D18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Implemented</w:t>
      </w:r>
      <w:r w:rsidRPr="005454AF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a</w:t>
      </w:r>
      <w:r w:rsidRPr="005454AF">
        <w:rPr>
          <w:rFonts w:ascii="Garamond" w:eastAsia="Garamond" w:hAnsi="Garamond" w:cs="Garamond"/>
          <w:sz w:val="22"/>
          <w:szCs w:val="22"/>
        </w:rPr>
        <w:t xml:space="preserve"> career path for the PMO department, including the creation of job descriptions an</w:t>
      </w:r>
      <w:r>
        <w:rPr>
          <w:rFonts w:ascii="Garamond" w:eastAsia="Garamond" w:hAnsi="Garamond" w:cs="Garamond"/>
          <w:sz w:val="22"/>
          <w:szCs w:val="22"/>
        </w:rPr>
        <w:t>d requirements.</w:t>
      </w:r>
    </w:p>
    <w:p w14:paraId="076EC112" w14:textId="7E39B703" w:rsidR="001B5E4D" w:rsidRDefault="001B5E4D" w:rsidP="00480D18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Utilized Salesforce CRM </w:t>
      </w:r>
      <w:r w:rsidR="00B21536">
        <w:rPr>
          <w:rFonts w:ascii="Garamond" w:eastAsia="Garamond" w:hAnsi="Garamond" w:cs="Garamond"/>
          <w:sz w:val="22"/>
          <w:szCs w:val="22"/>
        </w:rPr>
        <w:t>for</w:t>
      </w:r>
      <w:r>
        <w:rPr>
          <w:rFonts w:ascii="Garamond" w:eastAsia="Garamond" w:hAnsi="Garamond" w:cs="Garamond"/>
          <w:sz w:val="22"/>
          <w:szCs w:val="22"/>
        </w:rPr>
        <w:t xml:space="preserve"> data entry and maintenance of customer records.</w:t>
      </w:r>
    </w:p>
    <w:p w14:paraId="34D99186" w14:textId="62710BC1" w:rsidR="00C21E42" w:rsidRDefault="005454AF" w:rsidP="00313BA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5454AF">
        <w:rPr>
          <w:rFonts w:ascii="Garamond" w:eastAsia="Garamond" w:hAnsi="Garamond" w:cs="Garamond"/>
          <w:sz w:val="22"/>
          <w:szCs w:val="22"/>
        </w:rPr>
        <w:t>Assisted with the hiring of a program manager, ensuring that the candidate met the company's requirements and expectations</w:t>
      </w:r>
      <w:r w:rsidR="00313BAA">
        <w:rPr>
          <w:rFonts w:ascii="Garamond" w:eastAsia="Garamond" w:hAnsi="Garamond" w:cs="Garamond"/>
          <w:sz w:val="22"/>
          <w:szCs w:val="22"/>
        </w:rPr>
        <w:t xml:space="preserve">. </w:t>
      </w:r>
    </w:p>
    <w:p w14:paraId="25DCE912" w14:textId="01CA3232" w:rsidR="00ED28F7" w:rsidRDefault="00ED28F7" w:rsidP="00ED28F7">
      <w:pPr>
        <w:widowControl w:val="0"/>
        <w:spacing w:line="264" w:lineRule="auto"/>
        <w:rPr>
          <w:rFonts w:ascii="Garamond" w:eastAsia="Garamond" w:hAnsi="Garamond" w:cs="Garamond"/>
          <w:sz w:val="22"/>
          <w:szCs w:val="22"/>
        </w:rPr>
      </w:pPr>
    </w:p>
    <w:p w14:paraId="6DABB168" w14:textId="2BDC78F6" w:rsidR="00ED28F7" w:rsidRDefault="00ED28F7" w:rsidP="00ED28F7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Externship</w:t>
      </w:r>
      <w:r w:rsidR="009F3A99">
        <w:rPr>
          <w:rFonts w:ascii="Garamond" w:eastAsia="Garamond" w:hAnsi="Garamond" w:cs="Garamond"/>
          <w:b/>
          <w:sz w:val="22"/>
          <w:szCs w:val="22"/>
        </w:rPr>
        <w:t xml:space="preserve"> Program</w:t>
      </w:r>
    </w:p>
    <w:p w14:paraId="6EC1C53C" w14:textId="141BECDA" w:rsidR="00ED28F7" w:rsidRDefault="00ED28F7" w:rsidP="00ED28F7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United Wholesale Mortgage | Pontiac, MI</w:t>
      </w:r>
      <w:r w:rsidRPr="00BF2DF4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ab/>
        <w:t>February 2023</w:t>
      </w:r>
      <w:r w:rsidR="0015144C">
        <w:rPr>
          <w:rFonts w:ascii="Garamond" w:eastAsia="Garamond" w:hAnsi="Garamond" w:cs="Garamond"/>
          <w:sz w:val="22"/>
          <w:szCs w:val="22"/>
        </w:rPr>
        <w:t xml:space="preserve"> – March 2023</w:t>
      </w:r>
    </w:p>
    <w:p w14:paraId="7B204265" w14:textId="227AA043" w:rsidR="00262374" w:rsidRPr="00262374" w:rsidRDefault="00262374" w:rsidP="0026237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262374">
        <w:rPr>
          <w:rFonts w:ascii="Garamond" w:eastAsia="Garamond" w:hAnsi="Garamond" w:cs="Garamond"/>
          <w:sz w:val="22"/>
          <w:szCs w:val="22"/>
        </w:rPr>
        <w:t>Participated in workshops and seminars focused on networking, personal branding, and leadership development.</w:t>
      </w:r>
    </w:p>
    <w:p w14:paraId="1FA017E0" w14:textId="77777777" w:rsidR="00262374" w:rsidRPr="00262374" w:rsidRDefault="00262374" w:rsidP="0026237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262374">
        <w:rPr>
          <w:rFonts w:ascii="Garamond" w:eastAsia="Garamond" w:hAnsi="Garamond" w:cs="Garamond"/>
          <w:sz w:val="22"/>
          <w:szCs w:val="22"/>
        </w:rPr>
        <w:t>Gained knowledge of portfolio development and best practices.</w:t>
      </w:r>
    </w:p>
    <w:p w14:paraId="5BC0B787" w14:textId="77777777" w:rsidR="00262374" w:rsidRPr="00262374" w:rsidRDefault="00262374" w:rsidP="0026237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262374">
        <w:rPr>
          <w:rFonts w:ascii="Garamond" w:eastAsia="Garamond" w:hAnsi="Garamond" w:cs="Garamond"/>
          <w:sz w:val="22"/>
          <w:szCs w:val="22"/>
        </w:rPr>
        <w:t>Worked on projects and assignments that provided practical experience in marketing and professional development.</w:t>
      </w:r>
    </w:p>
    <w:p w14:paraId="44F45D4A" w14:textId="0B4D9701" w:rsidR="00ED28F7" w:rsidRPr="00262374" w:rsidRDefault="00262374" w:rsidP="0026237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262374">
        <w:rPr>
          <w:rFonts w:ascii="Garamond" w:eastAsia="Garamond" w:hAnsi="Garamond" w:cs="Garamond"/>
          <w:sz w:val="22"/>
          <w:szCs w:val="22"/>
        </w:rPr>
        <w:t>Demonstrated ability to collaborate with team members and deliver high-quality work in a timely manner.</w:t>
      </w:r>
    </w:p>
    <w:p w14:paraId="51197FAD" w14:textId="77777777" w:rsidR="00313BAA" w:rsidRPr="00313BAA" w:rsidRDefault="00313BAA" w:rsidP="00313BAA">
      <w:pPr>
        <w:widowControl w:val="0"/>
        <w:spacing w:line="264" w:lineRule="auto"/>
        <w:ind w:left="720"/>
        <w:rPr>
          <w:rFonts w:ascii="Garamond" w:eastAsia="Garamond" w:hAnsi="Garamond" w:cs="Garamond"/>
          <w:sz w:val="22"/>
          <w:szCs w:val="22"/>
        </w:rPr>
      </w:pPr>
    </w:p>
    <w:p w14:paraId="6C840FDD" w14:textId="1AFCA0D6" w:rsidR="00BF2DF4" w:rsidRDefault="00C53A6F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Software</w:t>
      </w:r>
      <w:r w:rsidR="00961B0A">
        <w:rPr>
          <w:rFonts w:ascii="Garamond" w:eastAsia="Garamond" w:hAnsi="Garamond" w:cs="Garamond"/>
          <w:b/>
          <w:sz w:val="22"/>
          <w:szCs w:val="22"/>
        </w:rPr>
        <w:t>/Test</w:t>
      </w:r>
      <w:r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="00BF2DF4">
        <w:rPr>
          <w:rFonts w:ascii="Garamond" w:eastAsia="Garamond" w:hAnsi="Garamond" w:cs="Garamond"/>
          <w:b/>
          <w:sz w:val="22"/>
          <w:szCs w:val="22"/>
        </w:rPr>
        <w:t>Engineer Intern</w:t>
      </w:r>
    </w:p>
    <w:p w14:paraId="1C5A17F8" w14:textId="373ED797" w:rsidR="00BF2DF4" w:rsidRDefault="00BF2DF4" w:rsidP="00BF2DF4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MAHLE | Troy, MI</w:t>
      </w:r>
      <w:r w:rsidRPr="00BF2DF4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ab/>
        <w:t xml:space="preserve">June 2022 </w:t>
      </w:r>
      <w:r w:rsidR="009A6A33">
        <w:rPr>
          <w:rFonts w:ascii="Garamond" w:eastAsia="Garamond" w:hAnsi="Garamond" w:cs="Garamond"/>
          <w:sz w:val="22"/>
          <w:szCs w:val="22"/>
        </w:rPr>
        <w:t>–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9A6A33">
        <w:rPr>
          <w:rFonts w:ascii="Garamond" w:eastAsia="Garamond" w:hAnsi="Garamond" w:cs="Garamond"/>
          <w:sz w:val="22"/>
          <w:szCs w:val="22"/>
        </w:rPr>
        <w:t>October 2022</w:t>
      </w:r>
    </w:p>
    <w:p w14:paraId="53DF5F53" w14:textId="77777777" w:rsidR="00ED2747" w:rsidRDefault="00ED2747" w:rsidP="00ED2747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Verify calibrated gauges conform to ISO 17025 and has demonstrated accreditation certification and scope.</w:t>
      </w:r>
    </w:p>
    <w:p w14:paraId="76747C4C" w14:textId="0847EB24" w:rsidR="00E92320" w:rsidRPr="00234E06" w:rsidRDefault="00E92320" w:rsidP="0055141E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234E06">
        <w:rPr>
          <w:rFonts w:ascii="Garamond" w:eastAsia="Garamond" w:hAnsi="Garamond" w:cs="Garamond"/>
          <w:sz w:val="22"/>
          <w:szCs w:val="22"/>
        </w:rPr>
        <w:t>Work closely with Engineers to process data, present results in reports</w:t>
      </w:r>
      <w:r w:rsidR="006F3CCE">
        <w:rPr>
          <w:rFonts w:ascii="Garamond" w:eastAsia="Garamond" w:hAnsi="Garamond" w:cs="Garamond"/>
          <w:sz w:val="22"/>
          <w:szCs w:val="22"/>
        </w:rPr>
        <w:t xml:space="preserve"> and pivot table</w:t>
      </w:r>
      <w:r w:rsidR="00A02081">
        <w:rPr>
          <w:rFonts w:ascii="Garamond" w:eastAsia="Garamond" w:hAnsi="Garamond" w:cs="Garamond"/>
          <w:sz w:val="22"/>
          <w:szCs w:val="22"/>
        </w:rPr>
        <w:t>s</w:t>
      </w:r>
      <w:r w:rsidRPr="00234E06">
        <w:rPr>
          <w:rFonts w:ascii="Garamond" w:eastAsia="Garamond" w:hAnsi="Garamond" w:cs="Garamond"/>
          <w:sz w:val="22"/>
          <w:szCs w:val="22"/>
        </w:rPr>
        <w:t xml:space="preserve">. </w:t>
      </w:r>
    </w:p>
    <w:p w14:paraId="35CAC2A3" w14:textId="11AD5362" w:rsidR="00E92320" w:rsidRPr="00234E06" w:rsidRDefault="00E92320" w:rsidP="0055141E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234E06">
        <w:rPr>
          <w:rFonts w:ascii="Garamond" w:eastAsia="Garamond" w:hAnsi="Garamond" w:cs="Garamond"/>
          <w:sz w:val="22"/>
          <w:szCs w:val="22"/>
        </w:rPr>
        <w:t>Develop</w:t>
      </w:r>
      <w:r w:rsidR="00020338">
        <w:rPr>
          <w:rFonts w:ascii="Garamond" w:eastAsia="Garamond" w:hAnsi="Garamond" w:cs="Garamond"/>
          <w:sz w:val="22"/>
          <w:szCs w:val="22"/>
        </w:rPr>
        <w:t>ed automated tasks in Excel using Visual Basic to promote</w:t>
      </w:r>
      <w:r w:rsidRPr="00234E06">
        <w:rPr>
          <w:rFonts w:ascii="Garamond" w:eastAsia="Garamond" w:hAnsi="Garamond" w:cs="Garamond"/>
          <w:sz w:val="22"/>
          <w:szCs w:val="22"/>
        </w:rPr>
        <w:t xml:space="preserve"> </w:t>
      </w:r>
      <w:r w:rsidR="00234E06" w:rsidRPr="00234E06">
        <w:rPr>
          <w:rFonts w:ascii="Garamond" w:eastAsia="Garamond" w:hAnsi="Garamond" w:cs="Garamond"/>
          <w:sz w:val="22"/>
          <w:szCs w:val="22"/>
        </w:rPr>
        <w:t>efficiency</w:t>
      </w:r>
      <w:r w:rsidRPr="00234E06">
        <w:rPr>
          <w:rFonts w:ascii="Garamond" w:eastAsia="Garamond" w:hAnsi="Garamond" w:cs="Garamond"/>
          <w:sz w:val="22"/>
          <w:szCs w:val="22"/>
        </w:rPr>
        <w:t xml:space="preserve"> for the testing and prototype department.</w:t>
      </w:r>
    </w:p>
    <w:p w14:paraId="241BFFEF" w14:textId="7E5C37EA" w:rsidR="00E92320" w:rsidRDefault="00E92320" w:rsidP="00234E06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234E06">
        <w:rPr>
          <w:rFonts w:ascii="Garamond" w:eastAsia="Garamond" w:hAnsi="Garamond" w:cs="Garamond"/>
          <w:sz w:val="22"/>
          <w:szCs w:val="22"/>
        </w:rPr>
        <w:t>Oversee calibration of various test and measurement equipment.</w:t>
      </w:r>
    </w:p>
    <w:p w14:paraId="32DA04A5" w14:textId="2FE85F5D" w:rsidR="00133EEC" w:rsidRPr="00133EEC" w:rsidRDefault="00133EEC" w:rsidP="00133EE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133EEC">
        <w:rPr>
          <w:rFonts w:ascii="Garamond" w:eastAsia="Garamond" w:hAnsi="Garamond" w:cs="Garamond"/>
          <w:sz w:val="22"/>
          <w:szCs w:val="22"/>
        </w:rPr>
        <w:t>Created a chemical management inventory system for IATF 16949 compliance</w:t>
      </w:r>
      <w:r>
        <w:rPr>
          <w:rFonts w:ascii="Garamond" w:eastAsia="Garamond" w:hAnsi="Garamond" w:cs="Garamond"/>
          <w:sz w:val="22"/>
          <w:szCs w:val="22"/>
        </w:rPr>
        <w:t xml:space="preserve">; </w:t>
      </w:r>
      <w:r w:rsidRPr="00133EEC">
        <w:rPr>
          <w:rFonts w:ascii="Garamond" w:eastAsia="Garamond" w:hAnsi="Garamond" w:cs="Garamond"/>
          <w:sz w:val="22"/>
          <w:szCs w:val="22"/>
        </w:rPr>
        <w:t>worked collaboratively to write a procedure to document the roles and responsibilities for proper management moving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Pr="00133EEC">
        <w:rPr>
          <w:rFonts w:ascii="Garamond" w:eastAsia="Garamond" w:hAnsi="Garamond" w:cs="Garamond"/>
          <w:sz w:val="22"/>
          <w:szCs w:val="22"/>
        </w:rPr>
        <w:t>forward.</w:t>
      </w:r>
    </w:p>
    <w:p w14:paraId="543F452D" w14:textId="0D335F3A" w:rsidR="00764EB7" w:rsidRPr="00C06D78" w:rsidRDefault="00133EEC" w:rsidP="00C06D78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133EEC">
        <w:rPr>
          <w:rFonts w:ascii="Garamond" w:eastAsia="Garamond" w:hAnsi="Garamond" w:cs="Garamond"/>
          <w:sz w:val="22"/>
          <w:szCs w:val="22"/>
        </w:rPr>
        <w:t>Carried out annual internal calibration record audit for IATF 16949 compliance.</w:t>
      </w:r>
    </w:p>
    <w:p w14:paraId="3684A0AE" w14:textId="6AD32161" w:rsidR="00BF2DF4" w:rsidRPr="00133EEC" w:rsidRDefault="009A4BD7" w:rsidP="00133EE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Set up computer and desk space for new engineers.</w:t>
      </w:r>
    </w:p>
    <w:p w14:paraId="1F1E1D80" w14:textId="77777777" w:rsidR="00BF2DF4" w:rsidRDefault="00BF2DF4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</w:p>
    <w:p w14:paraId="00000007" w14:textId="09B81123" w:rsidR="00905002" w:rsidRDefault="007D6147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Sales</w:t>
      </w:r>
      <w:r w:rsidR="004909B9">
        <w:rPr>
          <w:rFonts w:ascii="Garamond" w:eastAsia="Garamond" w:hAnsi="Garamond" w:cs="Garamond"/>
          <w:b/>
          <w:sz w:val="22"/>
          <w:szCs w:val="22"/>
        </w:rPr>
        <w:t xml:space="preserve"> Manager </w:t>
      </w:r>
      <w:r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="00E4725E">
        <w:rPr>
          <w:rFonts w:ascii="Garamond" w:eastAsia="Garamond" w:hAnsi="Garamond" w:cs="Garamond"/>
          <w:sz w:val="22"/>
          <w:szCs w:val="22"/>
        </w:rPr>
        <w:tab/>
      </w:r>
      <w:r w:rsidR="00596354">
        <w:rPr>
          <w:rFonts w:ascii="Garamond" w:eastAsia="Garamond" w:hAnsi="Garamond" w:cs="Garamond"/>
          <w:sz w:val="22"/>
          <w:szCs w:val="22"/>
        </w:rPr>
        <w:t>May</w:t>
      </w:r>
      <w:r w:rsidR="0001159A">
        <w:rPr>
          <w:rFonts w:ascii="Garamond" w:eastAsia="Garamond" w:hAnsi="Garamond" w:cs="Garamond"/>
          <w:sz w:val="22"/>
          <w:szCs w:val="22"/>
        </w:rPr>
        <w:t xml:space="preserve"> </w:t>
      </w:r>
      <w:r w:rsidR="00E4725E">
        <w:rPr>
          <w:rFonts w:ascii="Garamond" w:eastAsia="Garamond" w:hAnsi="Garamond" w:cs="Garamond"/>
          <w:sz w:val="22"/>
          <w:szCs w:val="22"/>
        </w:rPr>
        <w:t>20</w:t>
      </w:r>
      <w:r w:rsidR="002D760E">
        <w:rPr>
          <w:rFonts w:ascii="Garamond" w:eastAsia="Garamond" w:hAnsi="Garamond" w:cs="Garamond"/>
          <w:sz w:val="22"/>
          <w:szCs w:val="22"/>
        </w:rPr>
        <w:t>21</w:t>
      </w:r>
      <w:r w:rsidR="00E4725E">
        <w:rPr>
          <w:rFonts w:ascii="Garamond" w:eastAsia="Garamond" w:hAnsi="Garamond" w:cs="Garamond"/>
          <w:sz w:val="22"/>
          <w:szCs w:val="22"/>
        </w:rPr>
        <w:t xml:space="preserve"> </w:t>
      </w:r>
      <w:r w:rsidR="009A6A33">
        <w:rPr>
          <w:rFonts w:ascii="Garamond" w:eastAsia="Garamond" w:hAnsi="Garamond" w:cs="Garamond"/>
          <w:sz w:val="22"/>
          <w:szCs w:val="22"/>
        </w:rPr>
        <w:t>–</w:t>
      </w:r>
      <w:r w:rsidR="00E4725E">
        <w:rPr>
          <w:rFonts w:ascii="Garamond" w:eastAsia="Garamond" w:hAnsi="Garamond" w:cs="Garamond"/>
          <w:sz w:val="22"/>
          <w:szCs w:val="22"/>
        </w:rPr>
        <w:t xml:space="preserve"> </w:t>
      </w:r>
      <w:r w:rsidR="004901CB">
        <w:rPr>
          <w:rFonts w:ascii="Garamond" w:eastAsia="Garamond" w:hAnsi="Garamond" w:cs="Garamond"/>
          <w:sz w:val="22"/>
          <w:szCs w:val="22"/>
        </w:rPr>
        <w:t>September</w:t>
      </w:r>
      <w:r w:rsidR="009A6A33">
        <w:rPr>
          <w:rFonts w:ascii="Garamond" w:eastAsia="Garamond" w:hAnsi="Garamond" w:cs="Garamond"/>
          <w:sz w:val="22"/>
          <w:szCs w:val="22"/>
        </w:rPr>
        <w:t xml:space="preserve"> 2022</w:t>
      </w:r>
    </w:p>
    <w:p w14:paraId="5120505E" w14:textId="77777777" w:rsidR="009C0FA5" w:rsidRDefault="007D6147" w:rsidP="009C0FA5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European Wax Center</w:t>
      </w:r>
      <w:r w:rsidR="00E4725E">
        <w:rPr>
          <w:rFonts w:ascii="Garamond" w:eastAsia="Garamond" w:hAnsi="Garamond" w:cs="Garamond"/>
          <w:sz w:val="22"/>
          <w:szCs w:val="22"/>
        </w:rPr>
        <w:t xml:space="preserve"> | </w:t>
      </w:r>
      <w:r>
        <w:rPr>
          <w:rFonts w:ascii="Garamond" w:eastAsia="Garamond" w:hAnsi="Garamond" w:cs="Garamond"/>
          <w:sz w:val="22"/>
          <w:szCs w:val="22"/>
        </w:rPr>
        <w:t>Canton</w:t>
      </w:r>
      <w:r w:rsidR="00E4725E">
        <w:rPr>
          <w:rFonts w:ascii="Garamond" w:eastAsia="Garamond" w:hAnsi="Garamond" w:cs="Garamond"/>
          <w:sz w:val="22"/>
          <w:szCs w:val="22"/>
        </w:rPr>
        <w:t xml:space="preserve">, </w:t>
      </w:r>
      <w:r>
        <w:rPr>
          <w:rFonts w:ascii="Garamond" w:eastAsia="Garamond" w:hAnsi="Garamond" w:cs="Garamond"/>
          <w:sz w:val="22"/>
          <w:szCs w:val="22"/>
        </w:rPr>
        <w:t>MI</w:t>
      </w:r>
    </w:p>
    <w:p w14:paraId="00000027" w14:textId="3AC72873" w:rsidR="00905002" w:rsidRPr="009C0FA5" w:rsidRDefault="00236C6B" w:rsidP="009C0FA5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Supervise sales staff; communicate job expectations and provide direction, support, and motivation to team to meet center sales metrics. Recognized as</w:t>
      </w:r>
      <w:r w:rsidR="007D6147">
        <w:rPr>
          <w:rFonts w:ascii="Garamond" w:eastAsia="Garamond" w:hAnsi="Garamond" w:cs="Garamond"/>
          <w:sz w:val="22"/>
          <w:szCs w:val="22"/>
        </w:rPr>
        <w:t xml:space="preserve"> salesman of the month every month since hire</w:t>
      </w:r>
      <w:r w:rsidR="009C0FA5">
        <w:rPr>
          <w:rFonts w:ascii="Garamond" w:eastAsia="Garamond" w:hAnsi="Garamond" w:cs="Garamond"/>
          <w:sz w:val="22"/>
          <w:szCs w:val="22"/>
        </w:rPr>
        <w:t xml:space="preserve">, consistently exceeding monthly sales </w:t>
      </w:r>
      <w:r w:rsidR="004927A7">
        <w:rPr>
          <w:rFonts w:ascii="Garamond" w:eastAsia="Garamond" w:hAnsi="Garamond" w:cs="Garamond"/>
          <w:sz w:val="22"/>
          <w:szCs w:val="22"/>
        </w:rPr>
        <w:t>goal</w:t>
      </w:r>
      <w:r w:rsidR="009C0FA5">
        <w:rPr>
          <w:rFonts w:ascii="Garamond" w:eastAsia="Garamond" w:hAnsi="Garamond" w:cs="Garamond"/>
          <w:sz w:val="22"/>
          <w:szCs w:val="22"/>
        </w:rPr>
        <w:t>.</w:t>
      </w:r>
    </w:p>
    <w:sectPr w:rsidR="00905002" w:rsidRPr="009C0FA5" w:rsidSect="00B05B1D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547" w:right="576" w:bottom="418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B1A20" w14:textId="77777777" w:rsidR="00486638" w:rsidRDefault="00486638">
      <w:r>
        <w:separator/>
      </w:r>
    </w:p>
  </w:endnote>
  <w:endnote w:type="continuationSeparator" w:id="0">
    <w:p w14:paraId="44192734" w14:textId="77777777" w:rsidR="00486638" w:rsidRDefault="0048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905002" w:rsidRDefault="00905002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425DE104" w:rsidR="00905002" w:rsidRDefault="00905002">
    <w:pPr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E19EE" w14:textId="77777777" w:rsidR="00486638" w:rsidRDefault="00486638">
      <w:r>
        <w:separator/>
      </w:r>
    </w:p>
  </w:footnote>
  <w:footnote w:type="continuationSeparator" w:id="0">
    <w:p w14:paraId="7F20E008" w14:textId="77777777" w:rsidR="00486638" w:rsidRDefault="00486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905002" w:rsidRDefault="00905002">
    <w:pPr>
      <w:spacing w:before="720" w:after="24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905002" w:rsidRDefault="00905002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00000003"/>
    <w:lvl w:ilvl="0" w:tplc="40BE06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50D5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20C7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847E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66028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F2C2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8F243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768E1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D5060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940879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86B2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06A5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244B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10B4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3C01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7E8E9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24D0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F668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00000005"/>
    <w:lvl w:ilvl="0" w:tplc="247C18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32CB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725B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1284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767B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F868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348F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EC02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3234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1B0A73DA"/>
    <w:multiLevelType w:val="multilevel"/>
    <w:tmpl w:val="638A07A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33D1EF2"/>
    <w:multiLevelType w:val="hybridMultilevel"/>
    <w:tmpl w:val="AB1E2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D69F8"/>
    <w:multiLevelType w:val="hybridMultilevel"/>
    <w:tmpl w:val="54C80B96"/>
    <w:lvl w:ilvl="0" w:tplc="4A7864CC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C2B72"/>
    <w:multiLevelType w:val="multilevel"/>
    <w:tmpl w:val="D67E463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707473D"/>
    <w:multiLevelType w:val="hybridMultilevel"/>
    <w:tmpl w:val="833C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D234A"/>
    <w:multiLevelType w:val="hybridMultilevel"/>
    <w:tmpl w:val="EDE8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B57C3"/>
    <w:multiLevelType w:val="multilevel"/>
    <w:tmpl w:val="1CD0E04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0A15796"/>
    <w:multiLevelType w:val="hybridMultilevel"/>
    <w:tmpl w:val="EE5CC6E8"/>
    <w:lvl w:ilvl="0" w:tplc="7CE849A0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F4880"/>
    <w:multiLevelType w:val="hybridMultilevel"/>
    <w:tmpl w:val="54CA5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47970"/>
    <w:multiLevelType w:val="multilevel"/>
    <w:tmpl w:val="079C483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D771234"/>
    <w:multiLevelType w:val="multilevel"/>
    <w:tmpl w:val="0A04A824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7084795">
    <w:abstractNumId w:val="13"/>
  </w:num>
  <w:num w:numId="2" w16cid:durableId="469639179">
    <w:abstractNumId w:val="12"/>
  </w:num>
  <w:num w:numId="3" w16cid:durableId="214121597">
    <w:abstractNumId w:val="9"/>
  </w:num>
  <w:num w:numId="4" w16cid:durableId="447896866">
    <w:abstractNumId w:val="6"/>
  </w:num>
  <w:num w:numId="5" w16cid:durableId="1975332303">
    <w:abstractNumId w:val="3"/>
  </w:num>
  <w:num w:numId="6" w16cid:durableId="957643082">
    <w:abstractNumId w:val="0"/>
  </w:num>
  <w:num w:numId="7" w16cid:durableId="1404065394">
    <w:abstractNumId w:val="1"/>
  </w:num>
  <w:num w:numId="8" w16cid:durableId="123810592">
    <w:abstractNumId w:val="2"/>
  </w:num>
  <w:num w:numId="9" w16cid:durableId="1349942414">
    <w:abstractNumId w:val="7"/>
  </w:num>
  <w:num w:numId="10" w16cid:durableId="1866285202">
    <w:abstractNumId w:val="11"/>
  </w:num>
  <w:num w:numId="11" w16cid:durableId="524948077">
    <w:abstractNumId w:val="5"/>
  </w:num>
  <w:num w:numId="12" w16cid:durableId="674302894">
    <w:abstractNumId w:val="10"/>
  </w:num>
  <w:num w:numId="13" w16cid:durableId="685594070">
    <w:abstractNumId w:val="8"/>
  </w:num>
  <w:num w:numId="14" w16cid:durableId="987437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002"/>
    <w:rsid w:val="00007659"/>
    <w:rsid w:val="0001159A"/>
    <w:rsid w:val="00020338"/>
    <w:rsid w:val="00030C6F"/>
    <w:rsid w:val="000360DB"/>
    <w:rsid w:val="00066036"/>
    <w:rsid w:val="00067659"/>
    <w:rsid w:val="00080431"/>
    <w:rsid w:val="000962CD"/>
    <w:rsid w:val="000D463A"/>
    <w:rsid w:val="000D63DF"/>
    <w:rsid w:val="000E14D7"/>
    <w:rsid w:val="000E1B28"/>
    <w:rsid w:val="000E1BA8"/>
    <w:rsid w:val="00123B64"/>
    <w:rsid w:val="00132599"/>
    <w:rsid w:val="00132A55"/>
    <w:rsid w:val="00133EEC"/>
    <w:rsid w:val="001378A3"/>
    <w:rsid w:val="00145051"/>
    <w:rsid w:val="00146C98"/>
    <w:rsid w:val="001513A7"/>
    <w:rsid w:val="0015144C"/>
    <w:rsid w:val="00151F28"/>
    <w:rsid w:val="0017259F"/>
    <w:rsid w:val="00184B80"/>
    <w:rsid w:val="00192ACB"/>
    <w:rsid w:val="001934B7"/>
    <w:rsid w:val="00194FFC"/>
    <w:rsid w:val="00196CBB"/>
    <w:rsid w:val="001A12CC"/>
    <w:rsid w:val="001A4824"/>
    <w:rsid w:val="001A6E75"/>
    <w:rsid w:val="001B1B56"/>
    <w:rsid w:val="001B5E4D"/>
    <w:rsid w:val="001D049B"/>
    <w:rsid w:val="001D5782"/>
    <w:rsid w:val="001E0946"/>
    <w:rsid w:val="001F1412"/>
    <w:rsid w:val="002078FC"/>
    <w:rsid w:val="0021079D"/>
    <w:rsid w:val="002131BF"/>
    <w:rsid w:val="002238E5"/>
    <w:rsid w:val="00224927"/>
    <w:rsid w:val="002320CA"/>
    <w:rsid w:val="00234E06"/>
    <w:rsid w:val="00236C6B"/>
    <w:rsid w:val="002614FF"/>
    <w:rsid w:val="00262374"/>
    <w:rsid w:val="002625A4"/>
    <w:rsid w:val="00284937"/>
    <w:rsid w:val="002971A5"/>
    <w:rsid w:val="002A2C53"/>
    <w:rsid w:val="002B3CE7"/>
    <w:rsid w:val="002B78A2"/>
    <w:rsid w:val="002C29E7"/>
    <w:rsid w:val="002C7D39"/>
    <w:rsid w:val="002D760E"/>
    <w:rsid w:val="002E0CA1"/>
    <w:rsid w:val="002F386E"/>
    <w:rsid w:val="00301AD3"/>
    <w:rsid w:val="00313BAA"/>
    <w:rsid w:val="00320147"/>
    <w:rsid w:val="00334ED7"/>
    <w:rsid w:val="003431A2"/>
    <w:rsid w:val="003703AF"/>
    <w:rsid w:val="00394E9A"/>
    <w:rsid w:val="003976BB"/>
    <w:rsid w:val="003C396A"/>
    <w:rsid w:val="003C7096"/>
    <w:rsid w:val="003D34C5"/>
    <w:rsid w:val="003D4D9A"/>
    <w:rsid w:val="00405F62"/>
    <w:rsid w:val="004100C7"/>
    <w:rsid w:val="00411A39"/>
    <w:rsid w:val="004258A9"/>
    <w:rsid w:val="0043400B"/>
    <w:rsid w:val="004348C4"/>
    <w:rsid w:val="004369BD"/>
    <w:rsid w:val="00446A80"/>
    <w:rsid w:val="004600A4"/>
    <w:rsid w:val="004607C3"/>
    <w:rsid w:val="00460D36"/>
    <w:rsid w:val="004615A7"/>
    <w:rsid w:val="00461C53"/>
    <w:rsid w:val="00462B65"/>
    <w:rsid w:val="00464812"/>
    <w:rsid w:val="00464F79"/>
    <w:rsid w:val="00471318"/>
    <w:rsid w:val="00480D18"/>
    <w:rsid w:val="00486638"/>
    <w:rsid w:val="004901CB"/>
    <w:rsid w:val="004909B9"/>
    <w:rsid w:val="004927A7"/>
    <w:rsid w:val="00497CA5"/>
    <w:rsid w:val="004C4347"/>
    <w:rsid w:val="004E1593"/>
    <w:rsid w:val="004F63FC"/>
    <w:rsid w:val="00500E8E"/>
    <w:rsid w:val="0050213A"/>
    <w:rsid w:val="005029AE"/>
    <w:rsid w:val="0050729D"/>
    <w:rsid w:val="0051737A"/>
    <w:rsid w:val="00531533"/>
    <w:rsid w:val="005454AF"/>
    <w:rsid w:val="00546311"/>
    <w:rsid w:val="0055141E"/>
    <w:rsid w:val="005704CF"/>
    <w:rsid w:val="00572B7A"/>
    <w:rsid w:val="00580B7F"/>
    <w:rsid w:val="00584BFB"/>
    <w:rsid w:val="00594CC9"/>
    <w:rsid w:val="00596354"/>
    <w:rsid w:val="005A49FD"/>
    <w:rsid w:val="005C0C46"/>
    <w:rsid w:val="005C4674"/>
    <w:rsid w:val="005D6485"/>
    <w:rsid w:val="005E1B17"/>
    <w:rsid w:val="005E2C80"/>
    <w:rsid w:val="005E42F5"/>
    <w:rsid w:val="005E5CE1"/>
    <w:rsid w:val="005F130B"/>
    <w:rsid w:val="005F5BF1"/>
    <w:rsid w:val="005F7D99"/>
    <w:rsid w:val="00602BC4"/>
    <w:rsid w:val="006229BE"/>
    <w:rsid w:val="006416B2"/>
    <w:rsid w:val="0065367E"/>
    <w:rsid w:val="00654E8A"/>
    <w:rsid w:val="00672A0B"/>
    <w:rsid w:val="0067320F"/>
    <w:rsid w:val="006749E1"/>
    <w:rsid w:val="00691E9C"/>
    <w:rsid w:val="006A778D"/>
    <w:rsid w:val="006B6163"/>
    <w:rsid w:val="006C009C"/>
    <w:rsid w:val="006C0BAC"/>
    <w:rsid w:val="006D2B76"/>
    <w:rsid w:val="006E38FC"/>
    <w:rsid w:val="006E5083"/>
    <w:rsid w:val="006E7662"/>
    <w:rsid w:val="006E7CF2"/>
    <w:rsid w:val="006F0694"/>
    <w:rsid w:val="006F3CCE"/>
    <w:rsid w:val="0071256C"/>
    <w:rsid w:val="00712DD3"/>
    <w:rsid w:val="00715387"/>
    <w:rsid w:val="00717918"/>
    <w:rsid w:val="0073236E"/>
    <w:rsid w:val="00764EB7"/>
    <w:rsid w:val="00770089"/>
    <w:rsid w:val="0077206F"/>
    <w:rsid w:val="00773897"/>
    <w:rsid w:val="00786413"/>
    <w:rsid w:val="007903B5"/>
    <w:rsid w:val="00792EB4"/>
    <w:rsid w:val="007A36C6"/>
    <w:rsid w:val="007A3D55"/>
    <w:rsid w:val="007A6E18"/>
    <w:rsid w:val="007D0C2E"/>
    <w:rsid w:val="007D6147"/>
    <w:rsid w:val="007E1B10"/>
    <w:rsid w:val="007E2786"/>
    <w:rsid w:val="007E58E4"/>
    <w:rsid w:val="007E6074"/>
    <w:rsid w:val="007F0565"/>
    <w:rsid w:val="00805515"/>
    <w:rsid w:val="008210B3"/>
    <w:rsid w:val="00851FB5"/>
    <w:rsid w:val="00856DAF"/>
    <w:rsid w:val="00875D9F"/>
    <w:rsid w:val="00891336"/>
    <w:rsid w:val="008A6D6F"/>
    <w:rsid w:val="008B3F53"/>
    <w:rsid w:val="008B6E4A"/>
    <w:rsid w:val="008C2605"/>
    <w:rsid w:val="008C4943"/>
    <w:rsid w:val="008D0FF9"/>
    <w:rsid w:val="008E1DCB"/>
    <w:rsid w:val="008E5152"/>
    <w:rsid w:val="00905002"/>
    <w:rsid w:val="00932117"/>
    <w:rsid w:val="00935570"/>
    <w:rsid w:val="00953ECD"/>
    <w:rsid w:val="00961B0A"/>
    <w:rsid w:val="00974B38"/>
    <w:rsid w:val="009934B2"/>
    <w:rsid w:val="009A1DD1"/>
    <w:rsid w:val="009A4BD7"/>
    <w:rsid w:val="009A6A33"/>
    <w:rsid w:val="009B57B7"/>
    <w:rsid w:val="009C0FA5"/>
    <w:rsid w:val="009C32B7"/>
    <w:rsid w:val="009C6941"/>
    <w:rsid w:val="009C6B7E"/>
    <w:rsid w:val="009E4ED2"/>
    <w:rsid w:val="009F3A99"/>
    <w:rsid w:val="009F7571"/>
    <w:rsid w:val="00A02081"/>
    <w:rsid w:val="00A16F89"/>
    <w:rsid w:val="00A206CB"/>
    <w:rsid w:val="00A31BE7"/>
    <w:rsid w:val="00A37207"/>
    <w:rsid w:val="00A40D0A"/>
    <w:rsid w:val="00A448B1"/>
    <w:rsid w:val="00A46E92"/>
    <w:rsid w:val="00A5375C"/>
    <w:rsid w:val="00A63985"/>
    <w:rsid w:val="00A82FCD"/>
    <w:rsid w:val="00A97FAB"/>
    <w:rsid w:val="00AA7645"/>
    <w:rsid w:val="00AB4432"/>
    <w:rsid w:val="00AB4FD8"/>
    <w:rsid w:val="00AB578C"/>
    <w:rsid w:val="00AC4B24"/>
    <w:rsid w:val="00AC6EC2"/>
    <w:rsid w:val="00AE7336"/>
    <w:rsid w:val="00AF5303"/>
    <w:rsid w:val="00B02CCE"/>
    <w:rsid w:val="00B05B1D"/>
    <w:rsid w:val="00B131CA"/>
    <w:rsid w:val="00B21536"/>
    <w:rsid w:val="00B42730"/>
    <w:rsid w:val="00B64466"/>
    <w:rsid w:val="00B803D6"/>
    <w:rsid w:val="00B82977"/>
    <w:rsid w:val="00B84701"/>
    <w:rsid w:val="00B91364"/>
    <w:rsid w:val="00B974D5"/>
    <w:rsid w:val="00BA53BA"/>
    <w:rsid w:val="00BB47A3"/>
    <w:rsid w:val="00BB58BD"/>
    <w:rsid w:val="00BB7180"/>
    <w:rsid w:val="00BF2DF4"/>
    <w:rsid w:val="00BF2F26"/>
    <w:rsid w:val="00BF5DF4"/>
    <w:rsid w:val="00C06D78"/>
    <w:rsid w:val="00C21E42"/>
    <w:rsid w:val="00C2412F"/>
    <w:rsid w:val="00C3437D"/>
    <w:rsid w:val="00C4252D"/>
    <w:rsid w:val="00C4475A"/>
    <w:rsid w:val="00C53A6F"/>
    <w:rsid w:val="00C54935"/>
    <w:rsid w:val="00C75508"/>
    <w:rsid w:val="00C8464C"/>
    <w:rsid w:val="00CA644E"/>
    <w:rsid w:val="00CE4C2F"/>
    <w:rsid w:val="00CE6D91"/>
    <w:rsid w:val="00CF1665"/>
    <w:rsid w:val="00D05B86"/>
    <w:rsid w:val="00D06FB2"/>
    <w:rsid w:val="00D13F62"/>
    <w:rsid w:val="00D16A14"/>
    <w:rsid w:val="00D26F96"/>
    <w:rsid w:val="00D275BB"/>
    <w:rsid w:val="00D30D5E"/>
    <w:rsid w:val="00D40012"/>
    <w:rsid w:val="00D47574"/>
    <w:rsid w:val="00D664BA"/>
    <w:rsid w:val="00D67F85"/>
    <w:rsid w:val="00D74215"/>
    <w:rsid w:val="00D74E38"/>
    <w:rsid w:val="00D75027"/>
    <w:rsid w:val="00D83478"/>
    <w:rsid w:val="00D85F9F"/>
    <w:rsid w:val="00DB3A03"/>
    <w:rsid w:val="00DB60E7"/>
    <w:rsid w:val="00DB67D4"/>
    <w:rsid w:val="00DC050F"/>
    <w:rsid w:val="00DD0122"/>
    <w:rsid w:val="00DE1F38"/>
    <w:rsid w:val="00DE5109"/>
    <w:rsid w:val="00E03CBC"/>
    <w:rsid w:val="00E127C0"/>
    <w:rsid w:val="00E146EF"/>
    <w:rsid w:val="00E15814"/>
    <w:rsid w:val="00E3045F"/>
    <w:rsid w:val="00E4725E"/>
    <w:rsid w:val="00E565E3"/>
    <w:rsid w:val="00E73589"/>
    <w:rsid w:val="00E81BA8"/>
    <w:rsid w:val="00E92320"/>
    <w:rsid w:val="00E95CBF"/>
    <w:rsid w:val="00EA198D"/>
    <w:rsid w:val="00EA231A"/>
    <w:rsid w:val="00EA70F1"/>
    <w:rsid w:val="00EB11D4"/>
    <w:rsid w:val="00EB1FFF"/>
    <w:rsid w:val="00ED2747"/>
    <w:rsid w:val="00ED28F7"/>
    <w:rsid w:val="00ED535E"/>
    <w:rsid w:val="00EE1F4E"/>
    <w:rsid w:val="00EE28F4"/>
    <w:rsid w:val="00EE5E90"/>
    <w:rsid w:val="00F02D61"/>
    <w:rsid w:val="00F04CC6"/>
    <w:rsid w:val="00F365E9"/>
    <w:rsid w:val="00F40E1D"/>
    <w:rsid w:val="00F473DA"/>
    <w:rsid w:val="00F514DC"/>
    <w:rsid w:val="00F5333A"/>
    <w:rsid w:val="00F711B3"/>
    <w:rsid w:val="00F81316"/>
    <w:rsid w:val="00F96F22"/>
    <w:rsid w:val="00FA4C27"/>
    <w:rsid w:val="00FB350D"/>
    <w:rsid w:val="00FC3FDF"/>
    <w:rsid w:val="00FE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C1D3"/>
  <w15:docId w15:val="{84133231-114C-4B7A-B9E2-272A02C3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pan">
    <w:name w:val="span"/>
    <w:basedOn w:val="DefaultParagraphFont"/>
    <w:rsid w:val="002D760E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2D760E"/>
    <w:pPr>
      <w:spacing w:line="240" w:lineRule="atLeast"/>
    </w:pPr>
    <w:rPr>
      <w:sz w:val="24"/>
      <w:szCs w:val="24"/>
      <w:highlight w:val="none"/>
    </w:rPr>
  </w:style>
  <w:style w:type="character" w:styleId="Hyperlink">
    <w:name w:val="Hyperlink"/>
    <w:basedOn w:val="DefaultParagraphFont"/>
    <w:uiPriority w:val="99"/>
    <w:unhideWhenUsed/>
    <w:rsid w:val="005C0C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C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6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6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oura.nlaboudi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uraalab.netlify.app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Noura Al</cp:lastModifiedBy>
  <cp:revision>194</cp:revision>
  <dcterms:created xsi:type="dcterms:W3CDTF">2022-05-11T16:17:00Z</dcterms:created>
  <dcterms:modified xsi:type="dcterms:W3CDTF">2023-06-09T15:41:00Z</dcterms:modified>
</cp:coreProperties>
</file>